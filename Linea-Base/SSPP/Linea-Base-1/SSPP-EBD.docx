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1FECF8" w14:textId="77777777" w:rsidR="00C964A5" w:rsidRDefault="00C964A5">
      <w:pPr>
        <w:jc w:val="center"/>
        <w:rPr>
          <w:b/>
          <w:sz w:val="36"/>
          <w:szCs w:val="36"/>
          <w:lang w:val="es-PE"/>
        </w:rPr>
      </w:pPr>
    </w:p>
    <w:p w14:paraId="28A481A4" w14:textId="77777777" w:rsidR="0072290A" w:rsidRDefault="0072290A" w:rsidP="0072290A">
      <w:pPr>
        <w:pBdr>
          <w:top w:val="nil"/>
          <w:left w:val="nil"/>
          <w:bottom w:val="nil"/>
          <w:right w:val="nil"/>
          <w:between w:val="nil"/>
        </w:pBdr>
        <w:spacing w:before="240" w:after="60" w:line="240" w:lineRule="auto"/>
        <w:jc w:val="center"/>
        <w:rPr>
          <w:rFonts w:ascii="Quattrocento Sans" w:eastAsia="Quattrocento Sans" w:hAnsi="Quattrocento Sans" w:cs="Quattrocento Sans"/>
          <w:b/>
          <w:color w:val="0081C6"/>
          <w:sz w:val="48"/>
          <w:szCs w:val="48"/>
        </w:rPr>
      </w:pPr>
      <w:r>
        <w:rPr>
          <w:b/>
          <w:sz w:val="48"/>
          <w:szCs w:val="48"/>
        </w:rPr>
        <w:t>SISTEMA DE SEGUIMIENTO DE PERFIL DE PRESOS</w:t>
      </w:r>
    </w:p>
    <w:p w14:paraId="0A30566D" w14:textId="77777777" w:rsidR="00C964A5" w:rsidRPr="0072290A" w:rsidRDefault="00C964A5">
      <w:pPr>
        <w:rPr>
          <w:color w:val="000000"/>
        </w:rPr>
      </w:pPr>
    </w:p>
    <w:p w14:paraId="7B7042B9" w14:textId="77777777" w:rsidR="00C964A5" w:rsidRPr="00AA0836" w:rsidRDefault="00C964A5">
      <w:pPr>
        <w:pStyle w:val="bizTitle"/>
        <w:jc w:val="center"/>
        <w:rPr>
          <w:lang w:val="es-PE"/>
        </w:rPr>
      </w:pPr>
      <w:r>
        <w:rPr>
          <w:rFonts w:ascii="Times New Roman" w:hAnsi="Times New Roman"/>
          <w:color w:val="000000"/>
          <w:sz w:val="44"/>
          <w:lang w:val="es-PE"/>
        </w:rPr>
        <w:t xml:space="preserve">Especificación de </w:t>
      </w:r>
      <w:r w:rsidR="00AA0836">
        <w:rPr>
          <w:rFonts w:ascii="Times New Roman" w:hAnsi="Times New Roman"/>
          <w:color w:val="000000"/>
          <w:sz w:val="44"/>
          <w:lang w:val="es-PE"/>
        </w:rPr>
        <w:t>Requisito</w:t>
      </w:r>
      <w:r>
        <w:rPr>
          <w:rFonts w:ascii="Times New Roman" w:hAnsi="Times New Roman"/>
          <w:color w:val="000000"/>
          <w:sz w:val="44"/>
          <w:lang w:val="es-PE"/>
        </w:rPr>
        <w:t xml:space="preserve">: </w:t>
      </w:r>
    </w:p>
    <w:p w14:paraId="1CBCBD14" w14:textId="3A1C7744" w:rsidR="00C964A5" w:rsidRPr="00AA0836" w:rsidRDefault="00B3764C">
      <w:pPr>
        <w:pStyle w:val="bizTitle"/>
        <w:jc w:val="center"/>
        <w:rPr>
          <w:lang w:val="es-PE"/>
        </w:rPr>
      </w:pPr>
      <w:r>
        <w:rPr>
          <w:rFonts w:ascii="Times New Roman" w:hAnsi="Times New Roman"/>
          <w:color w:val="000000"/>
          <w:sz w:val="44"/>
          <w:lang w:val="es-PE"/>
        </w:rPr>
        <w:t>EBD</w:t>
      </w:r>
      <w:r w:rsidR="00C964A5">
        <w:rPr>
          <w:rFonts w:ascii="Times New Roman" w:hAnsi="Times New Roman"/>
          <w:color w:val="000000"/>
          <w:sz w:val="44"/>
          <w:lang w:val="es-PE"/>
        </w:rPr>
        <w:t>-</w:t>
      </w:r>
      <w:r>
        <w:rPr>
          <w:rFonts w:ascii="Times New Roman" w:hAnsi="Times New Roman"/>
          <w:color w:val="000000"/>
          <w:sz w:val="44"/>
          <w:lang w:val="es-PE"/>
        </w:rPr>
        <w:t>Diseño de la base de datos</w:t>
      </w:r>
      <w:r w:rsidR="0072290A">
        <w:rPr>
          <w:rFonts w:ascii="Times New Roman" w:hAnsi="Times New Roman"/>
          <w:color w:val="000000"/>
          <w:sz w:val="44"/>
          <w:lang w:val="es-PE"/>
        </w:rPr>
        <w:t xml:space="preserve"> </w:t>
      </w:r>
      <w:r w:rsidR="00C964A5">
        <w:rPr>
          <w:rFonts w:ascii="Times New Roman" w:hAnsi="Times New Roman"/>
          <w:color w:val="000000"/>
          <w:sz w:val="44"/>
          <w:lang w:val="es-PE"/>
        </w:rPr>
        <w:t xml:space="preserve">  </w:t>
      </w:r>
    </w:p>
    <w:p w14:paraId="0FAE6423" w14:textId="77777777" w:rsidR="00C964A5" w:rsidRDefault="00C964A5">
      <w:pPr>
        <w:jc w:val="center"/>
        <w:rPr>
          <w:b/>
          <w:color w:val="000000"/>
          <w:sz w:val="36"/>
          <w:szCs w:val="36"/>
          <w:lang w:val="es-PE"/>
        </w:rPr>
      </w:pPr>
    </w:p>
    <w:p w14:paraId="30444B36" w14:textId="77777777" w:rsidR="00C964A5" w:rsidRDefault="00C964A5">
      <w:pPr>
        <w:jc w:val="center"/>
        <w:rPr>
          <w:b/>
          <w:color w:val="000000"/>
          <w:sz w:val="36"/>
          <w:szCs w:val="36"/>
          <w:lang w:val="es-PE"/>
        </w:rPr>
      </w:pPr>
    </w:p>
    <w:p w14:paraId="47062ECF" w14:textId="77777777" w:rsidR="00C964A5" w:rsidRDefault="00C964A5">
      <w:pPr>
        <w:jc w:val="center"/>
        <w:rPr>
          <w:b/>
          <w:color w:val="000000"/>
          <w:sz w:val="32"/>
          <w:szCs w:val="36"/>
          <w:lang w:val="es-PE"/>
        </w:rPr>
      </w:pPr>
    </w:p>
    <w:p w14:paraId="533E8D05" w14:textId="6758BE67" w:rsidR="00C964A5" w:rsidRDefault="00C964A5">
      <w:pPr>
        <w:jc w:val="center"/>
      </w:pPr>
      <w:r>
        <w:rPr>
          <w:sz w:val="32"/>
          <w:lang w:val="es-PE"/>
        </w:rPr>
        <w:t>Versión 1.</w:t>
      </w:r>
      <w:r w:rsidR="00513F9C">
        <w:rPr>
          <w:sz w:val="32"/>
          <w:lang w:val="es-PE"/>
        </w:rPr>
        <w:t>1</w:t>
      </w:r>
    </w:p>
    <w:p w14:paraId="21B4E025" w14:textId="77777777" w:rsidR="00C964A5" w:rsidRDefault="00C964A5">
      <w:pPr>
        <w:jc w:val="center"/>
        <w:rPr>
          <w:b/>
          <w:sz w:val="28"/>
          <w:szCs w:val="28"/>
          <w:lang w:val="es-PE"/>
        </w:rPr>
      </w:pPr>
    </w:p>
    <w:p w14:paraId="3307B16D" w14:textId="77777777" w:rsidR="00C964A5" w:rsidRDefault="00C964A5">
      <w:pPr>
        <w:jc w:val="center"/>
        <w:rPr>
          <w:b/>
          <w:sz w:val="28"/>
          <w:szCs w:val="28"/>
          <w:lang w:val="es-PE"/>
        </w:rPr>
      </w:pPr>
    </w:p>
    <w:p w14:paraId="492E6F19" w14:textId="77777777" w:rsidR="00C964A5" w:rsidRDefault="00C964A5">
      <w:pPr>
        <w:jc w:val="center"/>
        <w:rPr>
          <w:b/>
          <w:sz w:val="28"/>
          <w:szCs w:val="28"/>
          <w:lang w:val="es-PE"/>
        </w:rPr>
      </w:pPr>
    </w:p>
    <w:p w14:paraId="1568FD62" w14:textId="77777777" w:rsidR="00C964A5" w:rsidRDefault="00C964A5">
      <w:pPr>
        <w:jc w:val="center"/>
        <w:rPr>
          <w:b/>
          <w:sz w:val="28"/>
          <w:szCs w:val="28"/>
          <w:lang w:val="es-PE"/>
        </w:rPr>
      </w:pPr>
    </w:p>
    <w:p w14:paraId="77CD5045" w14:textId="77777777" w:rsidR="00C964A5" w:rsidRDefault="00C964A5">
      <w:pPr>
        <w:jc w:val="center"/>
        <w:rPr>
          <w:b/>
          <w:sz w:val="28"/>
          <w:szCs w:val="28"/>
          <w:lang w:val="es-PE"/>
        </w:rPr>
      </w:pPr>
    </w:p>
    <w:p w14:paraId="1A8D65B3" w14:textId="77777777" w:rsidR="00C964A5" w:rsidRDefault="00C964A5">
      <w:pPr>
        <w:jc w:val="center"/>
        <w:rPr>
          <w:b/>
          <w:sz w:val="28"/>
          <w:szCs w:val="28"/>
          <w:lang w:val="es-PE"/>
        </w:rPr>
      </w:pPr>
    </w:p>
    <w:p w14:paraId="3D83369B" w14:textId="77777777" w:rsidR="00C964A5" w:rsidRDefault="00C964A5">
      <w:pPr>
        <w:jc w:val="center"/>
        <w:rPr>
          <w:b/>
          <w:sz w:val="28"/>
          <w:szCs w:val="28"/>
          <w:lang w:val="es-PE"/>
        </w:rPr>
      </w:pPr>
    </w:p>
    <w:p w14:paraId="6DD2A316" w14:textId="77777777" w:rsidR="00C964A5" w:rsidRDefault="00C964A5">
      <w:pPr>
        <w:jc w:val="center"/>
        <w:rPr>
          <w:b/>
          <w:sz w:val="28"/>
          <w:szCs w:val="28"/>
          <w:lang w:val="es-PE"/>
        </w:rPr>
      </w:pPr>
    </w:p>
    <w:p w14:paraId="44C76779" w14:textId="77777777" w:rsidR="00C964A5" w:rsidRDefault="00C964A5">
      <w:pPr>
        <w:jc w:val="center"/>
        <w:rPr>
          <w:b/>
          <w:sz w:val="28"/>
          <w:szCs w:val="28"/>
          <w:lang w:val="es-PE"/>
        </w:rPr>
      </w:pPr>
    </w:p>
    <w:p w14:paraId="30D956C3" w14:textId="77777777" w:rsidR="00C964A5" w:rsidRDefault="00C964A5">
      <w:pPr>
        <w:jc w:val="center"/>
        <w:rPr>
          <w:b/>
          <w:sz w:val="28"/>
          <w:szCs w:val="28"/>
          <w:lang w:val="es-PE"/>
        </w:rPr>
      </w:pPr>
    </w:p>
    <w:p w14:paraId="4F394647" w14:textId="32A3859C" w:rsidR="00C964A5" w:rsidRPr="0072290A" w:rsidRDefault="00C964A5" w:rsidP="0072290A">
      <w:pPr>
        <w:jc w:val="right"/>
      </w:pPr>
      <w:r>
        <w:rPr>
          <w:b/>
          <w:sz w:val="28"/>
          <w:szCs w:val="28"/>
          <w:lang w:val="es-PE"/>
        </w:rPr>
        <w:t xml:space="preserve">Lima, </w:t>
      </w:r>
      <w:r w:rsidR="0072290A">
        <w:rPr>
          <w:b/>
          <w:sz w:val="28"/>
          <w:szCs w:val="28"/>
          <w:lang w:val="es-PE"/>
        </w:rPr>
        <w:t>abril</w:t>
      </w:r>
      <w:r>
        <w:rPr>
          <w:b/>
          <w:sz w:val="28"/>
          <w:szCs w:val="28"/>
          <w:lang w:val="es-PE"/>
        </w:rPr>
        <w:t xml:space="preserve"> del 20</w:t>
      </w:r>
      <w:r w:rsidR="00AA0836">
        <w:rPr>
          <w:b/>
          <w:sz w:val="28"/>
          <w:szCs w:val="28"/>
          <w:lang w:val="es-PE"/>
        </w:rPr>
        <w:t>2</w:t>
      </w:r>
      <w:r w:rsidR="0072290A">
        <w:rPr>
          <w:b/>
          <w:sz w:val="28"/>
          <w:szCs w:val="28"/>
          <w:lang w:val="es-PE"/>
        </w:rPr>
        <w:t>3</w:t>
      </w:r>
    </w:p>
    <w:p w14:paraId="45640299" w14:textId="1EB8CEC6" w:rsidR="00C964A5" w:rsidRDefault="00C964A5" w:rsidP="0072290A">
      <w:pPr>
        <w:pStyle w:val="Titulo-otros-quiebre"/>
        <w:spacing w:before="600"/>
      </w:pPr>
      <w:r>
        <w:lastRenderedPageBreak/>
        <w:t>ÍNDICE</w:t>
      </w:r>
    </w:p>
    <w:p w14:paraId="369E5C2D" w14:textId="2C12C5BE" w:rsidR="003A1EA4" w:rsidRDefault="00C964A5">
      <w:pPr>
        <w:pStyle w:val="TDC1"/>
        <w:tabs>
          <w:tab w:val="left" w:pos="480"/>
          <w:tab w:val="right" w:leader="dot" w:pos="8494"/>
        </w:tabs>
        <w:rPr>
          <w:rFonts w:ascii="Calibri" w:hAnsi="Calibri" w:cs="Times New Roman"/>
          <w:b w:val="0"/>
          <w:bCs w:val="0"/>
          <w:caps w:val="0"/>
          <w:noProof/>
          <w:kern w:val="2"/>
          <w:sz w:val="22"/>
          <w:szCs w:val="22"/>
          <w:lang w:val="es-PE" w:eastAsia="es-PE"/>
        </w:rPr>
      </w:pPr>
      <w:r w:rsidRPr="0072290A">
        <w:rPr>
          <w:rFonts w:ascii="Times New Roman" w:hAnsi="Times New Roman" w:cs="Times New Roman"/>
        </w:rPr>
        <w:fldChar w:fldCharType="begin"/>
      </w:r>
      <w:r w:rsidRPr="0072290A">
        <w:rPr>
          <w:rFonts w:ascii="Times New Roman" w:hAnsi="Times New Roman" w:cs="Times New Roman"/>
        </w:rPr>
        <w:instrText xml:space="preserve"> TOC \o "1-3" \h \z \u </w:instrText>
      </w:r>
      <w:r w:rsidRPr="0072290A">
        <w:rPr>
          <w:rFonts w:ascii="Times New Roman" w:hAnsi="Times New Roman" w:cs="Times New Roman"/>
        </w:rPr>
        <w:fldChar w:fldCharType="separate"/>
      </w:r>
      <w:hyperlink w:anchor="_Toc133755350" w:history="1">
        <w:r w:rsidR="003A1EA4" w:rsidRPr="00453D4C">
          <w:rPr>
            <w:rStyle w:val="Hipervnculo"/>
            <w:rFonts w:ascii="Times New Roman" w:hAnsi="Times New Roman" w:cs="Times New Roman"/>
            <w:noProof/>
          </w:rPr>
          <w:t>1.</w:t>
        </w:r>
        <w:r w:rsidR="003A1EA4">
          <w:rPr>
            <w:rFonts w:ascii="Calibri" w:hAnsi="Calibri" w:cs="Times New Roman"/>
            <w:b w:val="0"/>
            <w:bCs w:val="0"/>
            <w:caps w:val="0"/>
            <w:noProof/>
            <w:kern w:val="2"/>
            <w:sz w:val="22"/>
            <w:szCs w:val="22"/>
            <w:lang w:val="es-PE" w:eastAsia="es-PE"/>
          </w:rPr>
          <w:tab/>
        </w:r>
        <w:r w:rsidR="003A1EA4" w:rsidRPr="00453D4C">
          <w:rPr>
            <w:rStyle w:val="Hipervnculo"/>
            <w:rFonts w:ascii="Times New Roman" w:hAnsi="Times New Roman" w:cs="Times New Roman"/>
            <w:noProof/>
            <w:lang w:val="es-PE"/>
          </w:rPr>
          <w:t>Introducción</w:t>
        </w:r>
        <w:r w:rsidR="003A1EA4">
          <w:rPr>
            <w:noProof/>
            <w:webHidden/>
          </w:rPr>
          <w:tab/>
        </w:r>
        <w:r w:rsidR="003A1EA4">
          <w:rPr>
            <w:noProof/>
            <w:webHidden/>
          </w:rPr>
          <w:fldChar w:fldCharType="begin"/>
        </w:r>
        <w:r w:rsidR="003A1EA4">
          <w:rPr>
            <w:noProof/>
            <w:webHidden/>
          </w:rPr>
          <w:instrText xml:space="preserve"> PAGEREF _Toc133755350 \h </w:instrText>
        </w:r>
        <w:r w:rsidR="003A1EA4">
          <w:rPr>
            <w:noProof/>
            <w:webHidden/>
          </w:rPr>
        </w:r>
        <w:r w:rsidR="003A1EA4">
          <w:rPr>
            <w:noProof/>
            <w:webHidden/>
          </w:rPr>
          <w:fldChar w:fldCharType="separate"/>
        </w:r>
        <w:r w:rsidR="003A1EA4">
          <w:rPr>
            <w:noProof/>
            <w:webHidden/>
          </w:rPr>
          <w:t>3</w:t>
        </w:r>
        <w:r w:rsidR="003A1EA4">
          <w:rPr>
            <w:noProof/>
            <w:webHidden/>
          </w:rPr>
          <w:fldChar w:fldCharType="end"/>
        </w:r>
      </w:hyperlink>
    </w:p>
    <w:p w14:paraId="7442F0B4" w14:textId="4EEAAD9D"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1" w:history="1">
        <w:r w:rsidR="003A1EA4" w:rsidRPr="00453D4C">
          <w:rPr>
            <w:rStyle w:val="Hipervnculo"/>
            <w:noProof/>
          </w:rPr>
          <w:t>1.1</w:t>
        </w:r>
        <w:r w:rsidR="003A1EA4">
          <w:rPr>
            <w:rFonts w:ascii="Calibri" w:hAnsi="Calibri"/>
            <w:b w:val="0"/>
            <w:bCs w:val="0"/>
            <w:noProof/>
            <w:kern w:val="2"/>
            <w:sz w:val="22"/>
            <w:szCs w:val="22"/>
            <w:lang w:val="es-PE" w:eastAsia="es-PE"/>
          </w:rPr>
          <w:tab/>
        </w:r>
        <w:r w:rsidR="003A1EA4" w:rsidRPr="00453D4C">
          <w:rPr>
            <w:rStyle w:val="Hipervnculo"/>
            <w:noProof/>
            <w:lang w:val="es-PE"/>
          </w:rPr>
          <w:t>Propósito</w:t>
        </w:r>
        <w:r w:rsidR="003A1EA4">
          <w:rPr>
            <w:noProof/>
            <w:webHidden/>
          </w:rPr>
          <w:tab/>
        </w:r>
        <w:r w:rsidR="003A1EA4">
          <w:rPr>
            <w:noProof/>
            <w:webHidden/>
          </w:rPr>
          <w:fldChar w:fldCharType="begin"/>
        </w:r>
        <w:r w:rsidR="003A1EA4">
          <w:rPr>
            <w:noProof/>
            <w:webHidden/>
          </w:rPr>
          <w:instrText xml:space="preserve"> PAGEREF _Toc133755351 \h </w:instrText>
        </w:r>
        <w:r w:rsidR="003A1EA4">
          <w:rPr>
            <w:noProof/>
            <w:webHidden/>
          </w:rPr>
        </w:r>
        <w:r w:rsidR="003A1EA4">
          <w:rPr>
            <w:noProof/>
            <w:webHidden/>
          </w:rPr>
          <w:fldChar w:fldCharType="separate"/>
        </w:r>
        <w:r w:rsidR="003A1EA4">
          <w:rPr>
            <w:noProof/>
            <w:webHidden/>
          </w:rPr>
          <w:t>3</w:t>
        </w:r>
        <w:r w:rsidR="003A1EA4">
          <w:rPr>
            <w:noProof/>
            <w:webHidden/>
          </w:rPr>
          <w:fldChar w:fldCharType="end"/>
        </w:r>
      </w:hyperlink>
    </w:p>
    <w:p w14:paraId="471918BC" w14:textId="12FAACE1"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2" w:history="1">
        <w:r w:rsidR="003A1EA4" w:rsidRPr="00453D4C">
          <w:rPr>
            <w:rStyle w:val="Hipervnculo"/>
            <w:noProof/>
          </w:rPr>
          <w:t>1.2</w:t>
        </w:r>
        <w:r w:rsidR="003A1EA4">
          <w:rPr>
            <w:rFonts w:ascii="Calibri" w:hAnsi="Calibri"/>
            <w:b w:val="0"/>
            <w:bCs w:val="0"/>
            <w:noProof/>
            <w:kern w:val="2"/>
            <w:sz w:val="22"/>
            <w:szCs w:val="22"/>
            <w:lang w:val="es-PE" w:eastAsia="es-PE"/>
          </w:rPr>
          <w:tab/>
        </w:r>
        <w:r w:rsidR="003A1EA4" w:rsidRPr="00453D4C">
          <w:rPr>
            <w:rStyle w:val="Hipervnculo"/>
            <w:noProof/>
            <w:lang w:val="es-PE"/>
          </w:rPr>
          <w:t>Alcance</w:t>
        </w:r>
        <w:r w:rsidR="003A1EA4">
          <w:rPr>
            <w:noProof/>
            <w:webHidden/>
          </w:rPr>
          <w:tab/>
        </w:r>
        <w:r w:rsidR="003A1EA4">
          <w:rPr>
            <w:noProof/>
            <w:webHidden/>
          </w:rPr>
          <w:fldChar w:fldCharType="begin"/>
        </w:r>
        <w:r w:rsidR="003A1EA4">
          <w:rPr>
            <w:noProof/>
            <w:webHidden/>
          </w:rPr>
          <w:instrText xml:space="preserve"> PAGEREF _Toc133755352 \h </w:instrText>
        </w:r>
        <w:r w:rsidR="003A1EA4">
          <w:rPr>
            <w:noProof/>
            <w:webHidden/>
          </w:rPr>
        </w:r>
        <w:r w:rsidR="003A1EA4">
          <w:rPr>
            <w:noProof/>
            <w:webHidden/>
          </w:rPr>
          <w:fldChar w:fldCharType="separate"/>
        </w:r>
        <w:r w:rsidR="003A1EA4">
          <w:rPr>
            <w:noProof/>
            <w:webHidden/>
          </w:rPr>
          <w:t>3</w:t>
        </w:r>
        <w:r w:rsidR="003A1EA4">
          <w:rPr>
            <w:noProof/>
            <w:webHidden/>
          </w:rPr>
          <w:fldChar w:fldCharType="end"/>
        </w:r>
      </w:hyperlink>
    </w:p>
    <w:p w14:paraId="28D6BB24" w14:textId="731B20A1"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3" w:history="1">
        <w:r w:rsidR="003A1EA4" w:rsidRPr="00453D4C">
          <w:rPr>
            <w:rStyle w:val="Hipervnculo"/>
            <w:noProof/>
          </w:rPr>
          <w:t>1.3</w:t>
        </w:r>
        <w:r w:rsidR="003A1EA4">
          <w:rPr>
            <w:rFonts w:ascii="Calibri" w:hAnsi="Calibri"/>
            <w:b w:val="0"/>
            <w:bCs w:val="0"/>
            <w:noProof/>
            <w:kern w:val="2"/>
            <w:sz w:val="22"/>
            <w:szCs w:val="22"/>
            <w:lang w:val="es-PE" w:eastAsia="es-PE"/>
          </w:rPr>
          <w:tab/>
        </w:r>
        <w:r w:rsidR="003A1EA4" w:rsidRPr="00453D4C">
          <w:rPr>
            <w:rStyle w:val="Hipervnculo"/>
            <w:noProof/>
            <w:lang w:val="es-PE"/>
          </w:rPr>
          <w:t>Definiciones, siglas y abreviaciones</w:t>
        </w:r>
        <w:r w:rsidR="003A1EA4">
          <w:rPr>
            <w:noProof/>
            <w:webHidden/>
          </w:rPr>
          <w:tab/>
        </w:r>
        <w:r w:rsidR="003A1EA4">
          <w:rPr>
            <w:noProof/>
            <w:webHidden/>
          </w:rPr>
          <w:fldChar w:fldCharType="begin"/>
        </w:r>
        <w:r w:rsidR="003A1EA4">
          <w:rPr>
            <w:noProof/>
            <w:webHidden/>
          </w:rPr>
          <w:instrText xml:space="preserve"> PAGEREF _Toc133755353 \h </w:instrText>
        </w:r>
        <w:r w:rsidR="003A1EA4">
          <w:rPr>
            <w:noProof/>
            <w:webHidden/>
          </w:rPr>
        </w:r>
        <w:r w:rsidR="003A1EA4">
          <w:rPr>
            <w:noProof/>
            <w:webHidden/>
          </w:rPr>
          <w:fldChar w:fldCharType="separate"/>
        </w:r>
        <w:r w:rsidR="003A1EA4">
          <w:rPr>
            <w:noProof/>
            <w:webHidden/>
          </w:rPr>
          <w:t>3</w:t>
        </w:r>
        <w:r w:rsidR="003A1EA4">
          <w:rPr>
            <w:noProof/>
            <w:webHidden/>
          </w:rPr>
          <w:fldChar w:fldCharType="end"/>
        </w:r>
      </w:hyperlink>
    </w:p>
    <w:p w14:paraId="50D61B8F" w14:textId="50C138A0"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4" w:history="1">
        <w:r w:rsidR="003A1EA4" w:rsidRPr="00453D4C">
          <w:rPr>
            <w:rStyle w:val="Hipervnculo"/>
            <w:noProof/>
          </w:rPr>
          <w:t>1.4</w:t>
        </w:r>
        <w:r w:rsidR="003A1EA4">
          <w:rPr>
            <w:rFonts w:ascii="Calibri" w:hAnsi="Calibri"/>
            <w:b w:val="0"/>
            <w:bCs w:val="0"/>
            <w:noProof/>
            <w:kern w:val="2"/>
            <w:sz w:val="22"/>
            <w:szCs w:val="22"/>
            <w:lang w:val="es-PE" w:eastAsia="es-PE"/>
          </w:rPr>
          <w:tab/>
        </w:r>
        <w:r w:rsidR="003A1EA4" w:rsidRPr="00453D4C">
          <w:rPr>
            <w:rStyle w:val="Hipervnculo"/>
            <w:noProof/>
            <w:lang w:val="es-PE"/>
          </w:rPr>
          <w:t>Resumen</w:t>
        </w:r>
        <w:r w:rsidR="003A1EA4">
          <w:rPr>
            <w:noProof/>
            <w:webHidden/>
          </w:rPr>
          <w:tab/>
        </w:r>
        <w:r w:rsidR="003A1EA4">
          <w:rPr>
            <w:noProof/>
            <w:webHidden/>
          </w:rPr>
          <w:fldChar w:fldCharType="begin"/>
        </w:r>
        <w:r w:rsidR="003A1EA4">
          <w:rPr>
            <w:noProof/>
            <w:webHidden/>
          </w:rPr>
          <w:instrText xml:space="preserve"> PAGEREF _Toc133755354 \h </w:instrText>
        </w:r>
        <w:r w:rsidR="003A1EA4">
          <w:rPr>
            <w:noProof/>
            <w:webHidden/>
          </w:rPr>
        </w:r>
        <w:r w:rsidR="003A1EA4">
          <w:rPr>
            <w:noProof/>
            <w:webHidden/>
          </w:rPr>
          <w:fldChar w:fldCharType="separate"/>
        </w:r>
        <w:r w:rsidR="003A1EA4">
          <w:rPr>
            <w:noProof/>
            <w:webHidden/>
          </w:rPr>
          <w:t>4</w:t>
        </w:r>
        <w:r w:rsidR="003A1EA4">
          <w:rPr>
            <w:noProof/>
            <w:webHidden/>
          </w:rPr>
          <w:fldChar w:fldCharType="end"/>
        </w:r>
      </w:hyperlink>
    </w:p>
    <w:p w14:paraId="40EC21BA" w14:textId="368982D6" w:rsidR="003A1EA4" w:rsidRDefault="00000000">
      <w:pPr>
        <w:pStyle w:val="TDC1"/>
        <w:tabs>
          <w:tab w:val="left" w:pos="480"/>
          <w:tab w:val="right" w:leader="dot" w:pos="8494"/>
        </w:tabs>
        <w:rPr>
          <w:rFonts w:ascii="Calibri" w:hAnsi="Calibri" w:cs="Times New Roman"/>
          <w:b w:val="0"/>
          <w:bCs w:val="0"/>
          <w:caps w:val="0"/>
          <w:noProof/>
          <w:kern w:val="2"/>
          <w:sz w:val="22"/>
          <w:szCs w:val="22"/>
          <w:lang w:val="es-PE" w:eastAsia="es-PE"/>
        </w:rPr>
      </w:pPr>
      <w:hyperlink w:anchor="_Toc133755355" w:history="1">
        <w:r w:rsidR="003A1EA4" w:rsidRPr="00453D4C">
          <w:rPr>
            <w:rStyle w:val="Hipervnculo"/>
            <w:rFonts w:ascii="Times New Roman" w:hAnsi="Times New Roman" w:cs="Times New Roman"/>
            <w:noProof/>
          </w:rPr>
          <w:t>2.</w:t>
        </w:r>
        <w:r w:rsidR="003A1EA4">
          <w:rPr>
            <w:rFonts w:ascii="Calibri" w:hAnsi="Calibri" w:cs="Times New Roman"/>
            <w:b w:val="0"/>
            <w:bCs w:val="0"/>
            <w:caps w:val="0"/>
            <w:noProof/>
            <w:kern w:val="2"/>
            <w:sz w:val="22"/>
            <w:szCs w:val="22"/>
            <w:lang w:val="es-PE" w:eastAsia="es-PE"/>
          </w:rPr>
          <w:tab/>
        </w:r>
        <w:r w:rsidR="003A1EA4" w:rsidRPr="00453D4C">
          <w:rPr>
            <w:rStyle w:val="Hipervnculo"/>
            <w:rFonts w:ascii="Times New Roman" w:hAnsi="Times New Roman" w:cs="Times New Roman"/>
            <w:noProof/>
            <w:lang w:val="es-PE"/>
          </w:rPr>
          <w:t>Descripción General</w:t>
        </w:r>
        <w:r w:rsidR="003A1EA4">
          <w:rPr>
            <w:noProof/>
            <w:webHidden/>
          </w:rPr>
          <w:tab/>
        </w:r>
        <w:r w:rsidR="003A1EA4">
          <w:rPr>
            <w:noProof/>
            <w:webHidden/>
          </w:rPr>
          <w:fldChar w:fldCharType="begin"/>
        </w:r>
        <w:r w:rsidR="003A1EA4">
          <w:rPr>
            <w:noProof/>
            <w:webHidden/>
          </w:rPr>
          <w:instrText xml:space="preserve"> PAGEREF _Toc133755355 \h </w:instrText>
        </w:r>
        <w:r w:rsidR="003A1EA4">
          <w:rPr>
            <w:noProof/>
            <w:webHidden/>
          </w:rPr>
        </w:r>
        <w:r w:rsidR="003A1EA4">
          <w:rPr>
            <w:noProof/>
            <w:webHidden/>
          </w:rPr>
          <w:fldChar w:fldCharType="separate"/>
        </w:r>
        <w:r w:rsidR="003A1EA4">
          <w:rPr>
            <w:noProof/>
            <w:webHidden/>
          </w:rPr>
          <w:t>5</w:t>
        </w:r>
        <w:r w:rsidR="003A1EA4">
          <w:rPr>
            <w:noProof/>
            <w:webHidden/>
          </w:rPr>
          <w:fldChar w:fldCharType="end"/>
        </w:r>
      </w:hyperlink>
    </w:p>
    <w:p w14:paraId="3DD6C22C" w14:textId="56CA08E4"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6" w:history="1">
        <w:r w:rsidR="003A1EA4" w:rsidRPr="00453D4C">
          <w:rPr>
            <w:rStyle w:val="Hipervnculo"/>
            <w:noProof/>
          </w:rPr>
          <w:t>2.1</w:t>
        </w:r>
        <w:r w:rsidR="003A1EA4">
          <w:rPr>
            <w:rFonts w:ascii="Calibri" w:hAnsi="Calibri"/>
            <w:b w:val="0"/>
            <w:bCs w:val="0"/>
            <w:noProof/>
            <w:kern w:val="2"/>
            <w:sz w:val="22"/>
            <w:szCs w:val="22"/>
            <w:lang w:val="es-PE" w:eastAsia="es-PE"/>
          </w:rPr>
          <w:tab/>
        </w:r>
        <w:r w:rsidR="003A1EA4" w:rsidRPr="00453D4C">
          <w:rPr>
            <w:rStyle w:val="Hipervnculo"/>
            <w:noProof/>
            <w:lang w:val="es-PE"/>
          </w:rPr>
          <w:t>Diagrama Entidad Relación</w:t>
        </w:r>
        <w:r w:rsidR="003A1EA4">
          <w:rPr>
            <w:noProof/>
            <w:webHidden/>
          </w:rPr>
          <w:tab/>
        </w:r>
        <w:r w:rsidR="003A1EA4">
          <w:rPr>
            <w:noProof/>
            <w:webHidden/>
          </w:rPr>
          <w:fldChar w:fldCharType="begin"/>
        </w:r>
        <w:r w:rsidR="003A1EA4">
          <w:rPr>
            <w:noProof/>
            <w:webHidden/>
          </w:rPr>
          <w:instrText xml:space="preserve"> PAGEREF _Toc133755356 \h </w:instrText>
        </w:r>
        <w:r w:rsidR="003A1EA4">
          <w:rPr>
            <w:noProof/>
            <w:webHidden/>
          </w:rPr>
        </w:r>
        <w:r w:rsidR="003A1EA4">
          <w:rPr>
            <w:noProof/>
            <w:webHidden/>
          </w:rPr>
          <w:fldChar w:fldCharType="separate"/>
        </w:r>
        <w:r w:rsidR="003A1EA4">
          <w:rPr>
            <w:noProof/>
            <w:webHidden/>
          </w:rPr>
          <w:t>5</w:t>
        </w:r>
        <w:r w:rsidR="003A1EA4">
          <w:rPr>
            <w:noProof/>
            <w:webHidden/>
          </w:rPr>
          <w:fldChar w:fldCharType="end"/>
        </w:r>
      </w:hyperlink>
    </w:p>
    <w:p w14:paraId="72E3F782" w14:textId="7A2D9023"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7" w:history="1">
        <w:r w:rsidR="003A1EA4" w:rsidRPr="00453D4C">
          <w:rPr>
            <w:rStyle w:val="Hipervnculo"/>
            <w:noProof/>
          </w:rPr>
          <w:t>2.2</w:t>
        </w:r>
        <w:r w:rsidR="003A1EA4">
          <w:rPr>
            <w:rFonts w:ascii="Calibri" w:hAnsi="Calibri"/>
            <w:b w:val="0"/>
            <w:bCs w:val="0"/>
            <w:noProof/>
            <w:kern w:val="2"/>
            <w:sz w:val="22"/>
            <w:szCs w:val="22"/>
            <w:lang w:val="es-PE" w:eastAsia="es-PE"/>
          </w:rPr>
          <w:tab/>
        </w:r>
        <w:r w:rsidR="003A1EA4" w:rsidRPr="00453D4C">
          <w:rPr>
            <w:rStyle w:val="Hipervnculo"/>
            <w:noProof/>
            <w:lang w:val="es-PE"/>
          </w:rPr>
          <w:t>Descripción</w:t>
        </w:r>
        <w:r w:rsidR="003A1EA4">
          <w:rPr>
            <w:noProof/>
            <w:webHidden/>
          </w:rPr>
          <w:tab/>
        </w:r>
        <w:r w:rsidR="003A1EA4">
          <w:rPr>
            <w:noProof/>
            <w:webHidden/>
          </w:rPr>
          <w:fldChar w:fldCharType="begin"/>
        </w:r>
        <w:r w:rsidR="003A1EA4">
          <w:rPr>
            <w:noProof/>
            <w:webHidden/>
          </w:rPr>
          <w:instrText xml:space="preserve"> PAGEREF _Toc133755357 \h </w:instrText>
        </w:r>
        <w:r w:rsidR="003A1EA4">
          <w:rPr>
            <w:noProof/>
            <w:webHidden/>
          </w:rPr>
        </w:r>
        <w:r w:rsidR="003A1EA4">
          <w:rPr>
            <w:noProof/>
            <w:webHidden/>
          </w:rPr>
          <w:fldChar w:fldCharType="separate"/>
        </w:r>
        <w:r w:rsidR="003A1EA4">
          <w:rPr>
            <w:noProof/>
            <w:webHidden/>
          </w:rPr>
          <w:t>5</w:t>
        </w:r>
        <w:r w:rsidR="003A1EA4">
          <w:rPr>
            <w:noProof/>
            <w:webHidden/>
          </w:rPr>
          <w:fldChar w:fldCharType="end"/>
        </w:r>
      </w:hyperlink>
    </w:p>
    <w:p w14:paraId="2E9B3B27" w14:textId="21E71757"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8" w:history="1">
        <w:r w:rsidR="003A1EA4" w:rsidRPr="00453D4C">
          <w:rPr>
            <w:rStyle w:val="Hipervnculo"/>
            <w:noProof/>
          </w:rPr>
          <w:t>2.3</w:t>
        </w:r>
        <w:r w:rsidR="003A1EA4">
          <w:rPr>
            <w:rFonts w:ascii="Calibri" w:hAnsi="Calibri"/>
            <w:b w:val="0"/>
            <w:bCs w:val="0"/>
            <w:noProof/>
            <w:kern w:val="2"/>
            <w:sz w:val="22"/>
            <w:szCs w:val="22"/>
            <w:lang w:val="es-PE" w:eastAsia="es-PE"/>
          </w:rPr>
          <w:tab/>
        </w:r>
        <w:r w:rsidR="003A1EA4" w:rsidRPr="00453D4C">
          <w:rPr>
            <w:rStyle w:val="Hipervnculo"/>
            <w:noProof/>
            <w:lang w:val="es-PE"/>
          </w:rPr>
          <w:t>Actores</w:t>
        </w:r>
        <w:r w:rsidR="003A1EA4">
          <w:rPr>
            <w:noProof/>
            <w:webHidden/>
          </w:rPr>
          <w:tab/>
        </w:r>
        <w:r w:rsidR="003A1EA4">
          <w:rPr>
            <w:noProof/>
            <w:webHidden/>
          </w:rPr>
          <w:fldChar w:fldCharType="begin"/>
        </w:r>
        <w:r w:rsidR="003A1EA4">
          <w:rPr>
            <w:noProof/>
            <w:webHidden/>
          </w:rPr>
          <w:instrText xml:space="preserve"> PAGEREF _Toc133755358 \h </w:instrText>
        </w:r>
        <w:r w:rsidR="003A1EA4">
          <w:rPr>
            <w:noProof/>
            <w:webHidden/>
          </w:rPr>
        </w:r>
        <w:r w:rsidR="003A1EA4">
          <w:rPr>
            <w:noProof/>
            <w:webHidden/>
          </w:rPr>
          <w:fldChar w:fldCharType="separate"/>
        </w:r>
        <w:r w:rsidR="003A1EA4">
          <w:rPr>
            <w:noProof/>
            <w:webHidden/>
          </w:rPr>
          <w:t>6</w:t>
        </w:r>
        <w:r w:rsidR="003A1EA4">
          <w:rPr>
            <w:noProof/>
            <w:webHidden/>
          </w:rPr>
          <w:fldChar w:fldCharType="end"/>
        </w:r>
      </w:hyperlink>
    </w:p>
    <w:p w14:paraId="143903A3" w14:textId="62D8CA16"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9" w:history="1">
        <w:r w:rsidR="003A1EA4" w:rsidRPr="00453D4C">
          <w:rPr>
            <w:rStyle w:val="Hipervnculo"/>
            <w:noProof/>
          </w:rPr>
          <w:t>2.4</w:t>
        </w:r>
        <w:r w:rsidR="003A1EA4">
          <w:rPr>
            <w:rFonts w:ascii="Calibri" w:hAnsi="Calibri"/>
            <w:b w:val="0"/>
            <w:bCs w:val="0"/>
            <w:noProof/>
            <w:kern w:val="2"/>
            <w:sz w:val="22"/>
            <w:szCs w:val="22"/>
            <w:lang w:val="es-PE" w:eastAsia="es-PE"/>
          </w:rPr>
          <w:tab/>
        </w:r>
        <w:r w:rsidR="003A1EA4" w:rsidRPr="00453D4C">
          <w:rPr>
            <w:rStyle w:val="Hipervnculo"/>
            <w:noProof/>
            <w:lang w:val="es-PE"/>
          </w:rPr>
          <w:t>Precondiciones</w:t>
        </w:r>
        <w:r w:rsidR="003A1EA4">
          <w:rPr>
            <w:noProof/>
            <w:webHidden/>
          </w:rPr>
          <w:tab/>
        </w:r>
        <w:r w:rsidR="003A1EA4">
          <w:rPr>
            <w:noProof/>
            <w:webHidden/>
          </w:rPr>
          <w:fldChar w:fldCharType="begin"/>
        </w:r>
        <w:r w:rsidR="003A1EA4">
          <w:rPr>
            <w:noProof/>
            <w:webHidden/>
          </w:rPr>
          <w:instrText xml:space="preserve"> PAGEREF _Toc133755359 \h </w:instrText>
        </w:r>
        <w:r w:rsidR="003A1EA4">
          <w:rPr>
            <w:noProof/>
            <w:webHidden/>
          </w:rPr>
        </w:r>
        <w:r w:rsidR="003A1EA4">
          <w:rPr>
            <w:noProof/>
            <w:webHidden/>
          </w:rPr>
          <w:fldChar w:fldCharType="separate"/>
        </w:r>
        <w:r w:rsidR="003A1EA4">
          <w:rPr>
            <w:noProof/>
            <w:webHidden/>
          </w:rPr>
          <w:t>6</w:t>
        </w:r>
        <w:r w:rsidR="003A1EA4">
          <w:rPr>
            <w:noProof/>
            <w:webHidden/>
          </w:rPr>
          <w:fldChar w:fldCharType="end"/>
        </w:r>
      </w:hyperlink>
    </w:p>
    <w:p w14:paraId="6A4D4E18" w14:textId="0240B1AE"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60" w:history="1">
        <w:r w:rsidR="003A1EA4" w:rsidRPr="00453D4C">
          <w:rPr>
            <w:rStyle w:val="Hipervnculo"/>
            <w:noProof/>
          </w:rPr>
          <w:t>2.5</w:t>
        </w:r>
        <w:r w:rsidR="003A1EA4">
          <w:rPr>
            <w:rFonts w:ascii="Calibri" w:hAnsi="Calibri"/>
            <w:b w:val="0"/>
            <w:bCs w:val="0"/>
            <w:noProof/>
            <w:kern w:val="2"/>
            <w:sz w:val="22"/>
            <w:szCs w:val="22"/>
            <w:lang w:val="es-PE" w:eastAsia="es-PE"/>
          </w:rPr>
          <w:tab/>
        </w:r>
        <w:r w:rsidR="003A1EA4" w:rsidRPr="00453D4C">
          <w:rPr>
            <w:rStyle w:val="Hipervnculo"/>
            <w:noProof/>
            <w:lang w:val="es-PE"/>
          </w:rPr>
          <w:t>Pos Condiciones</w:t>
        </w:r>
        <w:r w:rsidR="003A1EA4">
          <w:rPr>
            <w:noProof/>
            <w:webHidden/>
          </w:rPr>
          <w:tab/>
        </w:r>
        <w:r w:rsidR="003A1EA4">
          <w:rPr>
            <w:noProof/>
            <w:webHidden/>
          </w:rPr>
          <w:fldChar w:fldCharType="begin"/>
        </w:r>
        <w:r w:rsidR="003A1EA4">
          <w:rPr>
            <w:noProof/>
            <w:webHidden/>
          </w:rPr>
          <w:instrText xml:space="preserve"> PAGEREF _Toc133755360 \h </w:instrText>
        </w:r>
        <w:r w:rsidR="003A1EA4">
          <w:rPr>
            <w:noProof/>
            <w:webHidden/>
          </w:rPr>
        </w:r>
        <w:r w:rsidR="003A1EA4">
          <w:rPr>
            <w:noProof/>
            <w:webHidden/>
          </w:rPr>
          <w:fldChar w:fldCharType="separate"/>
        </w:r>
        <w:r w:rsidR="003A1EA4">
          <w:rPr>
            <w:noProof/>
            <w:webHidden/>
          </w:rPr>
          <w:t>6</w:t>
        </w:r>
        <w:r w:rsidR="003A1EA4">
          <w:rPr>
            <w:noProof/>
            <w:webHidden/>
          </w:rPr>
          <w:fldChar w:fldCharType="end"/>
        </w:r>
      </w:hyperlink>
    </w:p>
    <w:p w14:paraId="32B9CC4E" w14:textId="191EFFBF"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61" w:history="1">
        <w:r w:rsidR="003A1EA4" w:rsidRPr="00453D4C">
          <w:rPr>
            <w:rStyle w:val="Hipervnculo"/>
            <w:noProof/>
          </w:rPr>
          <w:t>2.6</w:t>
        </w:r>
        <w:r w:rsidR="003A1EA4">
          <w:rPr>
            <w:rFonts w:ascii="Calibri" w:hAnsi="Calibri"/>
            <w:b w:val="0"/>
            <w:bCs w:val="0"/>
            <w:noProof/>
            <w:kern w:val="2"/>
            <w:sz w:val="22"/>
            <w:szCs w:val="22"/>
            <w:lang w:val="es-PE" w:eastAsia="es-PE"/>
          </w:rPr>
          <w:tab/>
        </w:r>
        <w:r w:rsidR="003A1EA4" w:rsidRPr="00453D4C">
          <w:rPr>
            <w:rStyle w:val="Hipervnculo"/>
            <w:noProof/>
            <w:lang w:val="es-PE"/>
          </w:rPr>
          <w:t>Flujo Básico</w:t>
        </w:r>
        <w:r w:rsidR="003A1EA4">
          <w:rPr>
            <w:noProof/>
            <w:webHidden/>
          </w:rPr>
          <w:tab/>
        </w:r>
        <w:r w:rsidR="003A1EA4">
          <w:rPr>
            <w:noProof/>
            <w:webHidden/>
          </w:rPr>
          <w:fldChar w:fldCharType="begin"/>
        </w:r>
        <w:r w:rsidR="003A1EA4">
          <w:rPr>
            <w:noProof/>
            <w:webHidden/>
          </w:rPr>
          <w:instrText xml:space="preserve"> PAGEREF _Toc133755361 \h </w:instrText>
        </w:r>
        <w:r w:rsidR="003A1EA4">
          <w:rPr>
            <w:noProof/>
            <w:webHidden/>
          </w:rPr>
        </w:r>
        <w:r w:rsidR="003A1EA4">
          <w:rPr>
            <w:noProof/>
            <w:webHidden/>
          </w:rPr>
          <w:fldChar w:fldCharType="separate"/>
        </w:r>
        <w:r w:rsidR="003A1EA4">
          <w:rPr>
            <w:noProof/>
            <w:webHidden/>
          </w:rPr>
          <w:t>6</w:t>
        </w:r>
        <w:r w:rsidR="003A1EA4">
          <w:rPr>
            <w:noProof/>
            <w:webHidden/>
          </w:rPr>
          <w:fldChar w:fldCharType="end"/>
        </w:r>
      </w:hyperlink>
    </w:p>
    <w:p w14:paraId="1CDFA128" w14:textId="5277CE55"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62" w:history="1">
        <w:r w:rsidR="003A1EA4" w:rsidRPr="00453D4C">
          <w:rPr>
            <w:rStyle w:val="Hipervnculo"/>
            <w:noProof/>
          </w:rPr>
          <w:t>2.7</w:t>
        </w:r>
        <w:r w:rsidR="003A1EA4">
          <w:rPr>
            <w:rFonts w:ascii="Calibri" w:hAnsi="Calibri"/>
            <w:b w:val="0"/>
            <w:bCs w:val="0"/>
            <w:noProof/>
            <w:kern w:val="2"/>
            <w:sz w:val="22"/>
            <w:szCs w:val="22"/>
            <w:lang w:val="es-PE" w:eastAsia="es-PE"/>
          </w:rPr>
          <w:tab/>
        </w:r>
        <w:r w:rsidR="003A1EA4" w:rsidRPr="00453D4C">
          <w:rPr>
            <w:rStyle w:val="Hipervnculo"/>
            <w:noProof/>
            <w:lang w:val="es-PE"/>
          </w:rPr>
          <w:t>Excepciones</w:t>
        </w:r>
        <w:r w:rsidR="003A1EA4">
          <w:rPr>
            <w:noProof/>
            <w:webHidden/>
          </w:rPr>
          <w:tab/>
        </w:r>
        <w:r w:rsidR="003A1EA4">
          <w:rPr>
            <w:noProof/>
            <w:webHidden/>
          </w:rPr>
          <w:fldChar w:fldCharType="begin"/>
        </w:r>
        <w:r w:rsidR="003A1EA4">
          <w:rPr>
            <w:noProof/>
            <w:webHidden/>
          </w:rPr>
          <w:instrText xml:space="preserve"> PAGEREF _Toc133755362 \h </w:instrText>
        </w:r>
        <w:r w:rsidR="003A1EA4">
          <w:rPr>
            <w:noProof/>
            <w:webHidden/>
          </w:rPr>
        </w:r>
        <w:r w:rsidR="003A1EA4">
          <w:rPr>
            <w:noProof/>
            <w:webHidden/>
          </w:rPr>
          <w:fldChar w:fldCharType="separate"/>
        </w:r>
        <w:r w:rsidR="003A1EA4">
          <w:rPr>
            <w:noProof/>
            <w:webHidden/>
          </w:rPr>
          <w:t>7</w:t>
        </w:r>
        <w:r w:rsidR="003A1EA4">
          <w:rPr>
            <w:noProof/>
            <w:webHidden/>
          </w:rPr>
          <w:fldChar w:fldCharType="end"/>
        </w:r>
      </w:hyperlink>
    </w:p>
    <w:p w14:paraId="3C43049F" w14:textId="4A3646AF" w:rsidR="00C964A5" w:rsidRPr="0072290A" w:rsidRDefault="00C964A5" w:rsidP="006E3A87">
      <w:pPr>
        <w:pStyle w:val="Ttulo1"/>
        <w:tabs>
          <w:tab w:val="clear" w:pos="3410"/>
        </w:tabs>
        <w:ind w:left="426"/>
        <w:rPr>
          <w:rFonts w:ascii="Times New Roman" w:hAnsi="Times New Roman" w:cs="Times New Roman"/>
        </w:rPr>
      </w:pPr>
      <w:r w:rsidRPr="0072290A">
        <w:rPr>
          <w:rFonts w:ascii="Times New Roman" w:hAnsi="Times New Roman" w:cs="Times New Roman"/>
        </w:rPr>
        <w:lastRenderedPageBreak/>
        <w:fldChar w:fldCharType="end"/>
      </w:r>
      <w:bookmarkStart w:id="0" w:name="_Toc133755350"/>
      <w:r w:rsidRPr="0072290A">
        <w:rPr>
          <w:rFonts w:ascii="Times New Roman" w:hAnsi="Times New Roman" w:cs="Times New Roman"/>
          <w:lang w:val="es-PE"/>
        </w:rPr>
        <w:t>Introducción</w:t>
      </w:r>
      <w:bookmarkEnd w:id="0"/>
    </w:p>
    <w:p w14:paraId="72152319" w14:textId="77777777" w:rsidR="00C964A5" w:rsidRDefault="00C964A5" w:rsidP="006E3A87">
      <w:pPr>
        <w:pStyle w:val="Ttulo2"/>
        <w:tabs>
          <w:tab w:val="clear" w:pos="3128"/>
        </w:tabs>
        <w:ind w:left="567"/>
      </w:pPr>
      <w:bookmarkStart w:id="1" w:name="_Toc133755351"/>
      <w:r>
        <w:rPr>
          <w:lang w:val="es-PE"/>
        </w:rPr>
        <w:t>Propósito</w:t>
      </w:r>
      <w:bookmarkEnd w:id="1"/>
    </w:p>
    <w:p w14:paraId="2FF06008" w14:textId="431D3236" w:rsidR="00C964A5" w:rsidRDefault="00431FB1">
      <w:r>
        <w:rPr>
          <w:lang w:val="es-PE"/>
        </w:rPr>
        <w:t>El informe correspondiente sirve para especificar el diseño de la base de datos que se utilizará para el desarrollo del sistema, esta será utilizada para poder almacenar y gestionar toda la información de los presos</w:t>
      </w:r>
      <w:r w:rsidR="002B0DCC">
        <w:rPr>
          <w:lang w:val="es-PE"/>
        </w:rPr>
        <w:t xml:space="preserve"> y las credenciales de las diferentes empresas para poder acceder a la página</w:t>
      </w:r>
      <w:r>
        <w:rPr>
          <w:lang w:val="es-PE"/>
        </w:rPr>
        <w:t xml:space="preserve">, </w:t>
      </w:r>
      <w:r w:rsidR="002B0DCC">
        <w:rPr>
          <w:lang w:val="es-PE"/>
        </w:rPr>
        <w:t>ambas necesarias</w:t>
      </w:r>
      <w:r>
        <w:rPr>
          <w:lang w:val="es-PE"/>
        </w:rPr>
        <w:t xml:space="preserve"> para que el sistema funcione correctamente.</w:t>
      </w:r>
    </w:p>
    <w:p w14:paraId="33A0E6C1" w14:textId="77777777" w:rsidR="00C964A5" w:rsidRDefault="00C964A5" w:rsidP="006E3A87">
      <w:pPr>
        <w:pStyle w:val="Ttulo2"/>
        <w:tabs>
          <w:tab w:val="clear" w:pos="3128"/>
        </w:tabs>
        <w:ind w:left="567"/>
      </w:pPr>
      <w:bookmarkStart w:id="2" w:name="_Toc133755352"/>
      <w:r>
        <w:rPr>
          <w:lang w:val="es-PE"/>
        </w:rPr>
        <w:t>Alcance</w:t>
      </w:r>
      <w:bookmarkEnd w:id="2"/>
    </w:p>
    <w:p w14:paraId="3EC13768" w14:textId="5A64B44A" w:rsidR="00C964A5" w:rsidRDefault="00D06BA3">
      <w:r>
        <w:rPr>
          <w:lang w:val="es-PE"/>
        </w:rPr>
        <w:t>La base de datos está limitada al sistema de seguimiento de control de presos, así como también sus funcionalidades correspondientes como el registro de presos, la eliminación de presos, añadir nuevos presos, editar datos de los presos</w:t>
      </w:r>
      <w:r w:rsidR="002B0DCC">
        <w:rPr>
          <w:lang w:val="es-PE"/>
        </w:rPr>
        <w:t xml:space="preserve">, </w:t>
      </w:r>
      <w:r>
        <w:rPr>
          <w:lang w:val="es-PE"/>
        </w:rPr>
        <w:t>presentar reportes de estos</w:t>
      </w:r>
      <w:r w:rsidR="002B0DCC">
        <w:rPr>
          <w:lang w:val="es-PE"/>
        </w:rPr>
        <w:t xml:space="preserve"> y guardar las credenciales de inicio de sesión</w:t>
      </w:r>
      <w:r>
        <w:rPr>
          <w:lang w:val="es-PE"/>
        </w:rPr>
        <w:t>.</w:t>
      </w:r>
    </w:p>
    <w:p w14:paraId="15775A97" w14:textId="77777777" w:rsidR="00C964A5" w:rsidRDefault="00C964A5" w:rsidP="006E3A87">
      <w:pPr>
        <w:pStyle w:val="Ttulo2"/>
        <w:tabs>
          <w:tab w:val="clear" w:pos="3128"/>
        </w:tabs>
        <w:ind w:left="567"/>
      </w:pPr>
      <w:bookmarkStart w:id="3" w:name="_Toc133755353"/>
      <w:r>
        <w:rPr>
          <w:lang w:val="es-PE"/>
        </w:rPr>
        <w:t>Definiciones, siglas y abreviaciones</w:t>
      </w:r>
      <w:bookmarkEnd w:id="3"/>
    </w:p>
    <w:p w14:paraId="1EDB031D" w14:textId="0E40383B" w:rsidR="00C964A5" w:rsidRDefault="000E51B2">
      <w:pPr>
        <w:numPr>
          <w:ilvl w:val="0"/>
          <w:numId w:val="2"/>
        </w:numPr>
      </w:pPr>
      <w:r>
        <w:rPr>
          <w:rFonts w:ascii="Liberation Serif" w:hAnsi="Liberation Serif" w:cs="Liberation Serif"/>
          <w:color w:val="222222"/>
          <w:lang w:val="es-PE"/>
        </w:rPr>
        <w:t>Base de datos</w:t>
      </w:r>
      <w:r w:rsidR="00C964A5">
        <w:rPr>
          <w:rFonts w:ascii="Liberation Serif" w:hAnsi="Liberation Serif" w:cs="Liberation Serif"/>
          <w:color w:val="222222"/>
          <w:lang w:val="es-PE"/>
        </w:rPr>
        <w:t xml:space="preserve">: </w:t>
      </w:r>
      <w:r>
        <w:rPr>
          <w:rFonts w:ascii="Liberation Serif" w:hAnsi="Liberation Serif" w:cs="Liberation Serif"/>
          <w:color w:val="222222"/>
          <w:lang w:val="es-PE"/>
        </w:rPr>
        <w:t>Aquel conjunto de información que se encuentra distribuida de forma ordenada y estructurada, además se encuentra almacenada en un sistema informático.</w:t>
      </w:r>
    </w:p>
    <w:p w14:paraId="5313221C" w14:textId="2769CDD8" w:rsidR="00C964A5" w:rsidRDefault="000E51B2">
      <w:pPr>
        <w:numPr>
          <w:ilvl w:val="0"/>
          <w:numId w:val="2"/>
        </w:numPr>
      </w:pPr>
      <w:r>
        <w:rPr>
          <w:rFonts w:ascii="Liberation Serif" w:hAnsi="Liberation Serif" w:cs="Liberation Serif"/>
          <w:color w:val="222222"/>
          <w:lang w:val="es-PE"/>
        </w:rPr>
        <w:t>Filtro</w:t>
      </w:r>
      <w:r w:rsidR="00C964A5">
        <w:rPr>
          <w:rFonts w:ascii="Liberation Serif" w:hAnsi="Liberation Serif" w:cs="Liberation Serif"/>
          <w:color w:val="222222"/>
          <w:lang w:val="es-PE"/>
        </w:rPr>
        <w:t xml:space="preserve">: </w:t>
      </w:r>
      <w:r>
        <w:rPr>
          <w:rFonts w:ascii="Liberation Serif" w:hAnsi="Liberation Serif" w:cs="Liberation Serif"/>
          <w:color w:val="222222"/>
          <w:lang w:val="es-PE"/>
        </w:rPr>
        <w:t>Herramienta que permite seleccionar y mostrar datos respecto al interés del usuario</w:t>
      </w:r>
      <w:r w:rsidR="00C964A5">
        <w:rPr>
          <w:rFonts w:ascii="Liberation Serif" w:hAnsi="Liberation Serif" w:cs="Liberation Serif"/>
          <w:color w:val="222222"/>
          <w:lang w:val="es-PE"/>
        </w:rPr>
        <w:t>.</w:t>
      </w:r>
    </w:p>
    <w:p w14:paraId="006000B9" w14:textId="2053A062" w:rsidR="00C964A5" w:rsidRPr="00D06BA3" w:rsidRDefault="000E51B2" w:rsidP="000E51B2">
      <w:pPr>
        <w:numPr>
          <w:ilvl w:val="0"/>
          <w:numId w:val="2"/>
        </w:numPr>
        <w:rPr>
          <w:bCs/>
        </w:rPr>
      </w:pPr>
      <w:r>
        <w:rPr>
          <w:rFonts w:ascii="Liberation Serif" w:hAnsi="Liberation Serif" w:cs="Liberation Serif"/>
          <w:color w:val="222222"/>
          <w:lang w:val="es-PE"/>
        </w:rPr>
        <w:t>Reporte</w:t>
      </w:r>
      <w:r w:rsidR="00C964A5">
        <w:rPr>
          <w:rFonts w:ascii="Liberation Serif" w:hAnsi="Liberation Serif" w:cs="Liberation Serif"/>
          <w:color w:val="222222"/>
          <w:lang w:val="es-PE"/>
        </w:rPr>
        <w:t xml:space="preserve">: </w:t>
      </w:r>
      <w:r w:rsidRPr="000E51B2">
        <w:rPr>
          <w:rFonts w:ascii="Liberation Serif" w:hAnsi="Liberation Serif" w:cs="Liberation Serif"/>
          <w:bCs/>
          <w:color w:val="222222"/>
        </w:rPr>
        <w:t>Documento o tabla que presenta información detallada y estructurada de un tema o filtro específico</w:t>
      </w:r>
      <w:r>
        <w:rPr>
          <w:rFonts w:ascii="Liberation Serif" w:hAnsi="Liberation Serif" w:cs="Liberation Serif"/>
          <w:bCs/>
          <w:color w:val="222222"/>
        </w:rPr>
        <w:t>.</w:t>
      </w:r>
    </w:p>
    <w:p w14:paraId="62E92B55" w14:textId="056A5983" w:rsidR="00D06BA3" w:rsidRDefault="00D06BA3" w:rsidP="000E51B2">
      <w:pPr>
        <w:numPr>
          <w:ilvl w:val="0"/>
          <w:numId w:val="2"/>
        </w:numPr>
        <w:rPr>
          <w:bCs/>
        </w:rPr>
      </w:pPr>
      <w:r>
        <w:rPr>
          <w:bCs/>
        </w:rPr>
        <w:t>SQL: Lenguaje de programación utilizado para manejar y manipular datos contenido en una base de datos, así como también realizar las operaciones usuales (crear, modificar y consultar).</w:t>
      </w:r>
    </w:p>
    <w:p w14:paraId="34064C07" w14:textId="33E54741" w:rsidR="002B0DCC" w:rsidRPr="000E51B2" w:rsidRDefault="002B0DCC" w:rsidP="000E51B2">
      <w:pPr>
        <w:numPr>
          <w:ilvl w:val="0"/>
          <w:numId w:val="2"/>
        </w:numPr>
        <w:rPr>
          <w:bCs/>
        </w:rPr>
      </w:pPr>
      <w:r>
        <w:rPr>
          <w:bCs/>
        </w:rPr>
        <w:t>BD: Base de datos.</w:t>
      </w:r>
    </w:p>
    <w:p w14:paraId="397952C7" w14:textId="77777777" w:rsidR="00C964A5" w:rsidRDefault="00C964A5" w:rsidP="006E3A87">
      <w:pPr>
        <w:pStyle w:val="Ttulo2"/>
        <w:tabs>
          <w:tab w:val="clear" w:pos="3128"/>
        </w:tabs>
        <w:ind w:left="567"/>
      </w:pPr>
      <w:bookmarkStart w:id="4" w:name="_Toc133755354"/>
      <w:r>
        <w:rPr>
          <w:lang w:val="es-PE"/>
        </w:rPr>
        <w:lastRenderedPageBreak/>
        <w:t>Resumen</w:t>
      </w:r>
      <w:bookmarkEnd w:id="4"/>
    </w:p>
    <w:p w14:paraId="2EA0CB21" w14:textId="6F83DB99" w:rsidR="00C964A5" w:rsidRDefault="002B0DCC">
      <w:pPr>
        <w:rPr>
          <w:lang w:val="es-PE"/>
        </w:rPr>
      </w:pPr>
      <w:r>
        <w:rPr>
          <w:lang w:val="es-PE"/>
        </w:rPr>
        <w:t>La implementación de la base de datos será esencial para guardar toda la información de los presos y aquellas credenciales de las empresas. Antes de la creación de la página web, el registro de todos los presos es de suma importancia para poder cumplir con todas las funcionalidades del sistema, puesto que, si estos datos se encontraran vacíos, el sistema no funcionaría correctamente a lo establecido.</w:t>
      </w:r>
    </w:p>
    <w:p w14:paraId="7FE19E2B" w14:textId="5346666F" w:rsidR="002B0DCC" w:rsidRDefault="002B0DCC">
      <w:pPr>
        <w:rPr>
          <w:lang w:val="es-PE"/>
        </w:rPr>
      </w:pPr>
      <w:r>
        <w:rPr>
          <w:lang w:val="es-PE"/>
        </w:rPr>
        <w:t xml:space="preserve">Después de la implementación de la base de datos y la construcción de la página web, se necesita guardar las credenciales de las diferentes empresas para que puedan lograr un inicio de sesión exitoso y empezar con el procedimiento de revisión y contratación de los presos, por lo </w:t>
      </w:r>
      <w:r w:rsidR="00931E84">
        <w:rPr>
          <w:lang w:val="es-PE"/>
        </w:rPr>
        <w:t>tanto,</w:t>
      </w:r>
      <w:r>
        <w:rPr>
          <w:lang w:val="es-PE"/>
        </w:rPr>
        <w:t xml:space="preserve"> los datos de las credenciales también son importantes y estarán en otra base de datos aparte, de tal manera que no se genere ningún conflicto con los datos de los presos y los datos de la empresa.</w:t>
      </w:r>
    </w:p>
    <w:p w14:paraId="79922971" w14:textId="4F97E86F" w:rsidR="00931E84" w:rsidRDefault="00931E84">
      <w:pPr>
        <w:rPr>
          <w:lang w:val="es-PE"/>
        </w:rPr>
      </w:pPr>
      <w:r>
        <w:rPr>
          <w:lang w:val="es-PE"/>
        </w:rPr>
        <w:t xml:space="preserve">Con respecto a la estructura de la base de datos de los presos, esta contendrá diferentes </w:t>
      </w:r>
      <w:r w:rsidR="00DA201A">
        <w:rPr>
          <w:lang w:val="es-PE"/>
        </w:rPr>
        <w:t>registros correspondientes a los siguientes campos: Nombres y apellidos, DNI, nivel de peligrosidad (0 a 10), fecha de salida, tiempo de pena, talleres en los que el preso se encuentra (taller A, B o C) y una fotografía del rosto. Con estos datos se trabajarán diferentes funciones como la edición de los registros del taller, en caso algún preso decida hacer un cambio o también ordenar estos datos en la función de reportes para que el cliente pueda ver los datos de los presos filtrados a su gusto.</w:t>
      </w:r>
    </w:p>
    <w:p w14:paraId="1B5DB3A0" w14:textId="7D63BC27" w:rsidR="00DA201A" w:rsidRDefault="00DA201A">
      <w:pPr>
        <w:rPr>
          <w:lang w:val="es-PE"/>
        </w:rPr>
      </w:pPr>
      <w:r>
        <w:rPr>
          <w:lang w:val="es-PE"/>
        </w:rPr>
        <w:t>La estructura de la base de datos para las credenciales de las empresas será: Nombre de la empresa, datos de contacto (correo y celular) e identificación de la misma, a partir de estos datos se generará automáticamente el correo para poder ingresar al sistema y la contraseña correspondiente.</w:t>
      </w:r>
    </w:p>
    <w:p w14:paraId="699D7A57" w14:textId="77777777" w:rsidR="00C964A5" w:rsidRPr="00AB1586" w:rsidRDefault="00C964A5" w:rsidP="003456BA">
      <w:pPr>
        <w:pStyle w:val="Ttulo1"/>
        <w:tabs>
          <w:tab w:val="clear" w:pos="3410"/>
        </w:tabs>
        <w:ind w:left="426"/>
        <w:rPr>
          <w:rFonts w:ascii="Times New Roman" w:hAnsi="Times New Roman" w:cs="Times New Roman"/>
        </w:rPr>
      </w:pPr>
      <w:bookmarkStart w:id="5" w:name="_Toc133755355"/>
      <w:r w:rsidRPr="00AB1586">
        <w:rPr>
          <w:rFonts w:ascii="Times New Roman" w:hAnsi="Times New Roman" w:cs="Times New Roman"/>
          <w:lang w:val="es-PE"/>
        </w:rPr>
        <w:lastRenderedPageBreak/>
        <w:t>Descripción General</w:t>
      </w:r>
      <w:bookmarkEnd w:id="5"/>
    </w:p>
    <w:p w14:paraId="596B5523" w14:textId="733514EC" w:rsidR="00C964A5" w:rsidRDefault="00C964A5" w:rsidP="003456BA">
      <w:pPr>
        <w:pStyle w:val="Ttulo2"/>
        <w:tabs>
          <w:tab w:val="clear" w:pos="3128"/>
        </w:tabs>
        <w:ind w:left="567" w:hanging="568"/>
      </w:pPr>
      <w:bookmarkStart w:id="6" w:name="_Toc133755356"/>
      <w:r>
        <w:rPr>
          <w:lang w:val="es-PE"/>
        </w:rPr>
        <w:t xml:space="preserve">Diagrama </w:t>
      </w:r>
      <w:r w:rsidR="003A1EA4">
        <w:rPr>
          <w:lang w:val="es-PE"/>
        </w:rPr>
        <w:t>Entidad Relación</w:t>
      </w:r>
      <w:bookmarkEnd w:id="6"/>
    </w:p>
    <w:p w14:paraId="05AE1163" w14:textId="51ACB19E" w:rsidR="00C964A5" w:rsidRPr="00941265" w:rsidRDefault="00513F9C" w:rsidP="003A1EA4">
      <w:pPr>
        <w:ind w:left="-567" w:firstLine="425"/>
        <w:jc w:val="center"/>
        <w:rPr>
          <w:lang w:eastAsia="es-PE"/>
        </w:rPr>
      </w:pPr>
      <w:r>
        <w:pict w14:anchorId="343ABF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195.75pt">
            <v:imagedata r:id="rId7" o:title=""/>
          </v:shape>
        </w:pict>
      </w:r>
    </w:p>
    <w:p w14:paraId="01DDA523" w14:textId="655D83BC" w:rsidR="00C964A5" w:rsidRPr="003A1EA4" w:rsidRDefault="00C964A5">
      <w:pPr>
        <w:jc w:val="center"/>
        <w:rPr>
          <w:lang w:val="es-PE"/>
        </w:rPr>
      </w:pPr>
      <w:r>
        <w:rPr>
          <w:b/>
          <w:sz w:val="18"/>
          <w:lang w:val="es-PE"/>
        </w:rPr>
        <w:t xml:space="preserve">Figura </w:t>
      </w:r>
      <w:r w:rsidR="00941265">
        <w:rPr>
          <w:b/>
          <w:sz w:val="18"/>
          <w:lang w:val="es-PE"/>
        </w:rPr>
        <w:t>1</w:t>
      </w:r>
      <w:r>
        <w:rPr>
          <w:b/>
          <w:sz w:val="18"/>
          <w:lang w:val="es-PE"/>
        </w:rPr>
        <w:t xml:space="preserve">. Prototipo </w:t>
      </w:r>
      <w:r w:rsidR="003A1EA4">
        <w:rPr>
          <w:b/>
          <w:sz w:val="18"/>
          <w:lang w:val="es-PE"/>
        </w:rPr>
        <w:t>Diagrama Entidad Relación</w:t>
      </w:r>
      <w:r>
        <w:rPr>
          <w:b/>
          <w:sz w:val="18"/>
          <w:lang w:val="es-PE"/>
        </w:rPr>
        <w:t xml:space="preserve">: </w:t>
      </w:r>
      <w:r w:rsidR="00941265">
        <w:rPr>
          <w:b/>
          <w:sz w:val="18"/>
          <w:lang w:val="es-PE"/>
        </w:rPr>
        <w:t>E</w:t>
      </w:r>
      <w:r w:rsidR="003A1EA4">
        <w:rPr>
          <w:b/>
          <w:sz w:val="18"/>
          <w:lang w:val="es-PE"/>
        </w:rPr>
        <w:t>BD</w:t>
      </w:r>
      <w:r>
        <w:rPr>
          <w:b/>
          <w:sz w:val="18"/>
          <w:lang w:val="es-PE"/>
        </w:rPr>
        <w:t xml:space="preserve">- </w:t>
      </w:r>
      <w:r w:rsidR="003A1EA4">
        <w:rPr>
          <w:b/>
          <w:sz w:val="18"/>
          <w:lang w:val="es-PE"/>
        </w:rPr>
        <w:t>Diseño de la base de datos</w:t>
      </w:r>
    </w:p>
    <w:p w14:paraId="2F14DC99" w14:textId="77777777" w:rsidR="00C964A5" w:rsidRDefault="00C964A5" w:rsidP="003456BA">
      <w:pPr>
        <w:pStyle w:val="Ttulo2"/>
        <w:tabs>
          <w:tab w:val="clear" w:pos="3128"/>
        </w:tabs>
        <w:ind w:left="567" w:hanging="568"/>
      </w:pPr>
      <w:bookmarkStart w:id="7" w:name="_Toc133755357"/>
      <w:r>
        <w:rPr>
          <w:lang w:val="es-PE"/>
        </w:rPr>
        <w:t>Descripción</w:t>
      </w:r>
      <w:bookmarkEnd w:id="7"/>
    </w:p>
    <w:p w14:paraId="4E5FABDB" w14:textId="404DA044" w:rsidR="00C964A5" w:rsidRDefault="00A605BD">
      <w:r>
        <w:rPr>
          <w:lang w:val="es-PE"/>
        </w:rPr>
        <w:t xml:space="preserve">La implementación de tablas mediante SQL permitirá el trato de diferentes datos con respecto a los presos y las credenciales de las empresas. Con respecto a los presos, la mayoría de los datos corresponderán a cadenas de texto, otros a caracteres (talleres) y numero enteros (nivel de peligrosidad), siendo todos los campos: </w:t>
      </w:r>
      <w:r w:rsidRPr="00A605BD">
        <w:t>nombre, apellido, número de DNI, nivel de peligrosidad, fecha de salida y talleres en los que se encuentran</w:t>
      </w:r>
      <w:r>
        <w:t xml:space="preserve">. Por otro lado, la base de datos de las empresas cuenta con solo cadenas de texto, y presentan los siguientes datos: </w:t>
      </w:r>
      <w:r w:rsidRPr="00A605BD">
        <w:t>nombre de la empresa, datos de contacto (correo y celular) e identificación de esta</w:t>
      </w:r>
      <w:r>
        <w:t xml:space="preserve"> (correo y contraseña autogenerada)</w:t>
      </w:r>
      <w:r w:rsidRPr="00A605BD">
        <w:t>.</w:t>
      </w:r>
    </w:p>
    <w:p w14:paraId="12429EB3" w14:textId="6CC856B6" w:rsidR="00A605BD" w:rsidRDefault="00A605BD">
      <w:r>
        <w:t>A través de la página web, las empresas utilizarán sus credenciales las cuales serán verificadas en la base de datos (por lo tanto desde el primer momento el correcto funcionamiento de la BD es esencial), para luego ver los datos de distintos presos filtradas a sus necesidades para poder observar clientes potenciales (aquí tenemos la segunda vinculación con la BD de los presos, también fundamental para el desarrollo del proceso de negocio).</w:t>
      </w:r>
    </w:p>
    <w:p w14:paraId="4750CBF9" w14:textId="77777777" w:rsidR="00C964A5" w:rsidRDefault="00C964A5" w:rsidP="003456BA">
      <w:pPr>
        <w:pStyle w:val="Ttulo2"/>
        <w:tabs>
          <w:tab w:val="clear" w:pos="3128"/>
        </w:tabs>
        <w:ind w:left="567" w:hanging="568"/>
      </w:pPr>
      <w:bookmarkStart w:id="8" w:name="_Toc133755358"/>
      <w:r>
        <w:rPr>
          <w:lang w:val="es-PE"/>
        </w:rPr>
        <w:lastRenderedPageBreak/>
        <w:t>Actores</w:t>
      </w:r>
      <w:bookmarkEnd w:id="8"/>
    </w:p>
    <w:p w14:paraId="01ADDA04" w14:textId="6FDE112B" w:rsidR="00C964A5" w:rsidRPr="00A605BD" w:rsidRDefault="00A605BD">
      <w:pPr>
        <w:numPr>
          <w:ilvl w:val="0"/>
          <w:numId w:val="3"/>
        </w:numPr>
      </w:pPr>
      <w:r>
        <w:rPr>
          <w:lang w:val="es-PE"/>
        </w:rPr>
        <w:t>Presos</w:t>
      </w:r>
    </w:p>
    <w:p w14:paraId="660A623C" w14:textId="3D852337" w:rsidR="00A605BD" w:rsidRDefault="00A605BD">
      <w:pPr>
        <w:numPr>
          <w:ilvl w:val="0"/>
          <w:numId w:val="3"/>
        </w:numPr>
      </w:pPr>
      <w:r>
        <w:t>Administrador</w:t>
      </w:r>
    </w:p>
    <w:p w14:paraId="059174AB" w14:textId="77777777" w:rsidR="00C964A5" w:rsidRDefault="00C964A5" w:rsidP="003456BA">
      <w:pPr>
        <w:pStyle w:val="Ttulo2"/>
        <w:tabs>
          <w:tab w:val="clear" w:pos="3128"/>
        </w:tabs>
        <w:ind w:left="567" w:hanging="568"/>
      </w:pPr>
      <w:bookmarkStart w:id="9" w:name="_Toc133755359"/>
      <w:r>
        <w:rPr>
          <w:lang w:val="es-PE"/>
        </w:rPr>
        <w:t>Precondiciones</w:t>
      </w:r>
      <w:bookmarkEnd w:id="9"/>
    </w:p>
    <w:p w14:paraId="383573DB" w14:textId="7A430545" w:rsidR="00C964A5" w:rsidRDefault="00DE6C05">
      <w:r>
        <w:rPr>
          <w:lang w:val="es-PE"/>
        </w:rPr>
        <w:t>La existencia de bases de datos vacías es</w:t>
      </w:r>
      <w:r w:rsidR="00A605BD">
        <w:rPr>
          <w:lang w:val="es-PE"/>
        </w:rPr>
        <w:t xml:space="preserve"> </w:t>
      </w:r>
      <w:r>
        <w:rPr>
          <w:lang w:val="es-PE"/>
        </w:rPr>
        <w:t>necesaria</w:t>
      </w:r>
      <w:r w:rsidR="00A605BD">
        <w:rPr>
          <w:lang w:val="es-PE"/>
        </w:rPr>
        <w:t xml:space="preserve"> para poder almacenar los datos de los presos y las credenciales de las empresas, además estas deberán tener registradas todos los datos de manera correcta y en los campos correspondientes, para que </w:t>
      </w:r>
      <w:r>
        <w:rPr>
          <w:lang w:val="es-PE"/>
        </w:rPr>
        <w:t>no haya ningún error al iniciar sesión o mostrar reportes.</w:t>
      </w:r>
    </w:p>
    <w:p w14:paraId="75AA57B6" w14:textId="77777777" w:rsidR="00C964A5" w:rsidRDefault="00C964A5" w:rsidP="003456BA">
      <w:pPr>
        <w:pStyle w:val="Ttulo2"/>
        <w:tabs>
          <w:tab w:val="clear" w:pos="3128"/>
        </w:tabs>
        <w:ind w:left="567" w:hanging="568"/>
      </w:pPr>
      <w:bookmarkStart w:id="10" w:name="_Toc133755360"/>
      <w:r>
        <w:rPr>
          <w:lang w:val="es-PE"/>
        </w:rPr>
        <w:t>Pos Condiciones</w:t>
      </w:r>
      <w:bookmarkEnd w:id="10"/>
    </w:p>
    <w:p w14:paraId="22F3D6C2" w14:textId="19EBFD82" w:rsidR="00C964A5" w:rsidRDefault="00DE6C05">
      <w:r>
        <w:rPr>
          <w:lang w:val="es-PE"/>
        </w:rPr>
        <w:t>Luego de agregar datos de los presos y las empresas, estos se registrarán en la base de datos para que puedan ser consultados en cualquier momento. Además, luego de que una empresa haya iniciado sesión en el sistema, se pueda acceder a la información de los presos.</w:t>
      </w:r>
    </w:p>
    <w:p w14:paraId="7F828AD8" w14:textId="77777777" w:rsidR="00C964A5" w:rsidRDefault="00C964A5" w:rsidP="003456BA">
      <w:pPr>
        <w:pStyle w:val="Ttulo2"/>
        <w:tabs>
          <w:tab w:val="clear" w:pos="3128"/>
        </w:tabs>
        <w:ind w:left="567" w:hanging="568"/>
      </w:pPr>
      <w:bookmarkStart w:id="11" w:name="_Toc133755361"/>
      <w:r>
        <w:rPr>
          <w:lang w:val="es-PE"/>
        </w:rPr>
        <w:t>Flujo Básico</w:t>
      </w:r>
      <w:bookmarkEnd w:id="11"/>
    </w:p>
    <w:p w14:paraId="4E156D6A" w14:textId="3A0A493D" w:rsidR="00C964A5" w:rsidRPr="003E45F9" w:rsidRDefault="002F6A58">
      <w:pPr>
        <w:numPr>
          <w:ilvl w:val="0"/>
          <w:numId w:val="7"/>
        </w:numPr>
        <w:spacing w:line="240" w:lineRule="auto"/>
      </w:pPr>
      <w:r>
        <w:rPr>
          <w:sz w:val="20"/>
          <w:szCs w:val="20"/>
          <w:lang w:val="es-PE"/>
        </w:rPr>
        <w:t xml:space="preserve">El sistema </w:t>
      </w:r>
      <w:r w:rsidR="003E45F9">
        <w:rPr>
          <w:sz w:val="20"/>
          <w:szCs w:val="20"/>
          <w:lang w:val="es-PE"/>
        </w:rPr>
        <w:t>registra las credenciales de la empresa para su inicio de sesión</w:t>
      </w:r>
    </w:p>
    <w:p w14:paraId="53832D87" w14:textId="17726155" w:rsidR="003E45F9" w:rsidRDefault="003E45F9">
      <w:pPr>
        <w:numPr>
          <w:ilvl w:val="0"/>
          <w:numId w:val="7"/>
        </w:numPr>
        <w:spacing w:line="240" w:lineRule="auto"/>
      </w:pPr>
      <w:r>
        <w:rPr>
          <w:sz w:val="20"/>
          <w:szCs w:val="20"/>
          <w:lang w:val="es-PE"/>
        </w:rPr>
        <w:t>El sistema verifica las iniciales ingresadas para verificar su autenticidad y existencia en la base de datos. [EX1]</w:t>
      </w:r>
    </w:p>
    <w:p w14:paraId="2713598B" w14:textId="599AAFB6" w:rsidR="00C964A5" w:rsidRDefault="003E45F9">
      <w:pPr>
        <w:numPr>
          <w:ilvl w:val="0"/>
          <w:numId w:val="7"/>
        </w:numPr>
        <w:spacing w:line="240" w:lineRule="auto"/>
      </w:pPr>
      <w:r>
        <w:rPr>
          <w:sz w:val="20"/>
          <w:szCs w:val="20"/>
          <w:lang w:val="es-PE"/>
        </w:rPr>
        <w:t>La empresa realiza una búsqueda en la base de datos mediante la presentación de los diferentes registros filtrados a su gusto, considerando candidatos que cumplan con los requisitos. [EX2]</w:t>
      </w:r>
    </w:p>
    <w:p w14:paraId="2C5F01C3" w14:textId="5FF7D36F" w:rsidR="00C964A5" w:rsidRDefault="003E45F9">
      <w:pPr>
        <w:numPr>
          <w:ilvl w:val="0"/>
          <w:numId w:val="7"/>
        </w:numPr>
        <w:spacing w:line="240" w:lineRule="auto"/>
      </w:pPr>
      <w:r>
        <w:rPr>
          <w:sz w:val="20"/>
          <w:szCs w:val="20"/>
          <w:lang w:val="es-PE"/>
        </w:rPr>
        <w:t>La empresa selecciona aquellos candidatos que considera adecuados para sus ofertas de trabajo.</w:t>
      </w:r>
    </w:p>
    <w:p w14:paraId="53D36EA1" w14:textId="6FAA71C7" w:rsidR="00C964A5" w:rsidRPr="003E45F9" w:rsidRDefault="003E45F9">
      <w:pPr>
        <w:numPr>
          <w:ilvl w:val="0"/>
          <w:numId w:val="7"/>
        </w:numPr>
        <w:spacing w:line="240" w:lineRule="auto"/>
      </w:pPr>
      <w:r>
        <w:rPr>
          <w:sz w:val="20"/>
          <w:szCs w:val="20"/>
          <w:lang w:val="es-PE"/>
        </w:rPr>
        <w:t>La empresa verifica temas legales de los presos para poder validar sus puestos de trabajo.</w:t>
      </w:r>
    </w:p>
    <w:p w14:paraId="2561E52A" w14:textId="52D3F220" w:rsidR="003E45F9" w:rsidRPr="003E45F9" w:rsidRDefault="003E45F9">
      <w:pPr>
        <w:numPr>
          <w:ilvl w:val="0"/>
          <w:numId w:val="7"/>
        </w:numPr>
        <w:spacing w:line="240" w:lineRule="auto"/>
      </w:pPr>
      <w:r>
        <w:rPr>
          <w:sz w:val="20"/>
          <w:szCs w:val="20"/>
          <w:lang w:val="es-PE"/>
        </w:rPr>
        <w:t>La empresa envía un mensaje a los administradores del sistema con toda la información de los presos considerados adecuados para los trabajos.</w:t>
      </w:r>
    </w:p>
    <w:p w14:paraId="222676BA" w14:textId="6152263C" w:rsidR="003E45F9" w:rsidRPr="003E45F9" w:rsidRDefault="003E45F9">
      <w:pPr>
        <w:numPr>
          <w:ilvl w:val="0"/>
          <w:numId w:val="7"/>
        </w:numPr>
        <w:spacing w:line="240" w:lineRule="auto"/>
      </w:pPr>
      <w:r>
        <w:rPr>
          <w:sz w:val="20"/>
          <w:szCs w:val="20"/>
          <w:lang w:val="es-PE"/>
        </w:rPr>
        <w:t>La administración notifica al preso para que pueda informar sobre la aceptación o no de la oferta.</w:t>
      </w:r>
    </w:p>
    <w:p w14:paraId="1E3DB9D5" w14:textId="0D5EBB4D" w:rsidR="003E45F9" w:rsidRDefault="003E45F9">
      <w:pPr>
        <w:numPr>
          <w:ilvl w:val="0"/>
          <w:numId w:val="7"/>
        </w:numPr>
        <w:spacing w:line="240" w:lineRule="auto"/>
      </w:pPr>
      <w:r>
        <w:rPr>
          <w:sz w:val="20"/>
          <w:szCs w:val="20"/>
          <w:lang w:val="es-PE"/>
        </w:rPr>
        <w:t>El proceso de contratación se finaliza entre el preso (con supervisión del sistema) y la empresa.</w:t>
      </w:r>
    </w:p>
    <w:p w14:paraId="61D89688" w14:textId="77777777" w:rsidR="00C964A5" w:rsidRDefault="00C964A5" w:rsidP="003456BA">
      <w:pPr>
        <w:pStyle w:val="Ttulo2"/>
        <w:tabs>
          <w:tab w:val="clear" w:pos="3128"/>
        </w:tabs>
        <w:ind w:left="567" w:hanging="568"/>
      </w:pPr>
      <w:bookmarkStart w:id="12" w:name="_Toc133755362"/>
      <w:r>
        <w:rPr>
          <w:lang w:val="es-PE"/>
        </w:rPr>
        <w:t>Excepciones</w:t>
      </w:r>
      <w:bookmarkEnd w:id="12"/>
    </w:p>
    <w:p w14:paraId="4D13C229" w14:textId="19008332" w:rsidR="00C964A5" w:rsidRDefault="00C964A5">
      <w:r>
        <w:rPr>
          <w:b/>
          <w:sz w:val="20"/>
          <w:szCs w:val="20"/>
          <w:lang w:val="es-PE"/>
        </w:rPr>
        <w:t xml:space="preserve">[EX1]: Respuesta del evento generado al </w:t>
      </w:r>
      <w:r w:rsidR="005A33E9">
        <w:rPr>
          <w:b/>
          <w:sz w:val="20"/>
          <w:szCs w:val="20"/>
          <w:lang w:val="es-PE"/>
        </w:rPr>
        <w:t>iniciar sesión</w:t>
      </w:r>
    </w:p>
    <w:p w14:paraId="0A0C882C" w14:textId="7F862024" w:rsidR="00C964A5" w:rsidRDefault="003E45F9">
      <w:pPr>
        <w:numPr>
          <w:ilvl w:val="0"/>
          <w:numId w:val="4"/>
        </w:numPr>
        <w:spacing w:line="240" w:lineRule="auto"/>
        <w:ind w:left="357" w:hanging="357"/>
      </w:pPr>
      <w:r>
        <w:rPr>
          <w:sz w:val="20"/>
          <w:szCs w:val="20"/>
          <w:lang w:val="es-PE"/>
        </w:rPr>
        <w:t>Si la empresa puede realizar la acción e ingresar al sistema sin ninguna dificultad, entonces las bases de datos funcionan correctamente.</w:t>
      </w:r>
    </w:p>
    <w:p w14:paraId="1DD0BB54" w14:textId="64A692F4" w:rsidR="00C964A5" w:rsidRDefault="003E45F9">
      <w:pPr>
        <w:numPr>
          <w:ilvl w:val="0"/>
          <w:numId w:val="4"/>
        </w:numPr>
        <w:spacing w:line="240" w:lineRule="auto"/>
        <w:ind w:left="357" w:hanging="357"/>
      </w:pPr>
      <w:r>
        <w:rPr>
          <w:sz w:val="20"/>
          <w:szCs w:val="20"/>
          <w:lang w:val="es-PE"/>
        </w:rPr>
        <w:t xml:space="preserve">Si el inicio de sesión presenta múltiples fallos pese a haber escrito correctamente las credenciales, existe un problema en los </w:t>
      </w:r>
      <w:r w:rsidR="005A33E9">
        <w:rPr>
          <w:sz w:val="20"/>
          <w:szCs w:val="20"/>
          <w:lang w:val="es-PE"/>
        </w:rPr>
        <w:t>registros de la BD.</w:t>
      </w:r>
    </w:p>
    <w:p w14:paraId="6BAF59F5" w14:textId="0C04E231" w:rsidR="00C964A5" w:rsidRDefault="00C964A5">
      <w:r>
        <w:rPr>
          <w:b/>
          <w:sz w:val="20"/>
          <w:szCs w:val="20"/>
          <w:lang w:val="es-PE"/>
        </w:rPr>
        <w:lastRenderedPageBreak/>
        <w:t xml:space="preserve">[EX2]: </w:t>
      </w:r>
      <w:r w:rsidR="002F6A58">
        <w:rPr>
          <w:b/>
          <w:sz w:val="20"/>
          <w:szCs w:val="20"/>
          <w:lang w:val="es-PE"/>
        </w:rPr>
        <w:t>Los reportes no se muestran correctamente clasificados</w:t>
      </w:r>
    </w:p>
    <w:p w14:paraId="411B010B" w14:textId="2E4565ED" w:rsidR="00C964A5" w:rsidRPr="002F6A58" w:rsidRDefault="002F6A58">
      <w:pPr>
        <w:numPr>
          <w:ilvl w:val="0"/>
          <w:numId w:val="4"/>
        </w:numPr>
        <w:spacing w:line="240" w:lineRule="auto"/>
        <w:ind w:left="357" w:hanging="357"/>
      </w:pPr>
      <w:r>
        <w:rPr>
          <w:sz w:val="20"/>
          <w:szCs w:val="20"/>
          <w:lang w:val="es-PE"/>
        </w:rPr>
        <w:t>Si al seleccionar un filtro dado por el usuario y el sistema de reportes muestra los datos correctamente entonces se procede con el flujo básico.</w:t>
      </w:r>
    </w:p>
    <w:p w14:paraId="6D6DDF64" w14:textId="3120009B" w:rsidR="00C964A5" w:rsidRPr="00544B2D" w:rsidRDefault="002F6A58" w:rsidP="00544B2D">
      <w:pPr>
        <w:numPr>
          <w:ilvl w:val="0"/>
          <w:numId w:val="4"/>
        </w:numPr>
        <w:spacing w:line="240" w:lineRule="auto"/>
        <w:ind w:left="357" w:hanging="357"/>
      </w:pPr>
      <w:r>
        <w:rPr>
          <w:sz w:val="20"/>
          <w:szCs w:val="20"/>
          <w:lang w:val="es-PE"/>
        </w:rPr>
        <w:t>Si el reporte de datos no responde a los filtros seleccionados por el usuario se procede a mostrar datos incorrectos (campos vacíos o campos que el usuario no solicitó), causado por un error de comparación o vínculo con la base de datos.</w:t>
      </w:r>
    </w:p>
    <w:p w14:paraId="5E30F663" w14:textId="54153CF1" w:rsidR="00C964A5" w:rsidRPr="00FE5ADC" w:rsidRDefault="00513F9C" w:rsidP="00513F9C">
      <w:pPr>
        <w:jc w:val="right"/>
        <w:rPr>
          <w:lang w:val="es-PE" w:eastAsia="es-PE"/>
        </w:rPr>
      </w:pPr>
      <w:r>
        <w:rPr>
          <w:lang w:val="es-PE" w:eastAsia="es-PE"/>
        </w:rPr>
        <w:pict w14:anchorId="4DCFD72C">
          <v:shape id="_x0000_i1026" type="#_x0000_t75" style="width:222pt;height:198pt">
            <v:imagedata r:id="rId8" o:title=""/>
          </v:shape>
        </w:pict>
      </w:r>
    </w:p>
    <w:sectPr w:rsidR="00C964A5" w:rsidRPr="00FE5ADC">
      <w:footerReference w:type="default" r:id="rId9"/>
      <w:footerReference w:type="first" r:id="rId10"/>
      <w:pgSz w:w="11906" w:h="16838"/>
      <w:pgMar w:top="1418" w:right="1701" w:bottom="1418" w:left="1701" w:header="720"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CC0CA" w14:textId="77777777" w:rsidR="000E1227" w:rsidRDefault="000E1227">
      <w:pPr>
        <w:spacing w:before="0" w:after="0" w:line="240" w:lineRule="auto"/>
      </w:pPr>
      <w:r>
        <w:separator/>
      </w:r>
    </w:p>
  </w:endnote>
  <w:endnote w:type="continuationSeparator" w:id="0">
    <w:p w14:paraId="0232C2C3" w14:textId="77777777" w:rsidR="000E1227" w:rsidRDefault="000E12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0DF" w14:textId="77777777" w:rsidR="00C964A5" w:rsidRDefault="00000000">
    <w:pPr>
      <w:pStyle w:val="Piedepgina"/>
    </w:pPr>
    <w:r>
      <w:pict w14:anchorId="70C12B2E">
        <v:shapetype id="_x0000_t202" coordsize="21600,21600" o:spt="202" path="m,l,21600r21600,l21600,xe">
          <v:stroke joinstyle="miter"/>
          <v:path gradientshapeok="t" o:connecttype="rect"/>
        </v:shapetype>
        <v:shape id="_x0000_s1025" type="#_x0000_t202" style="position:absolute;left:0;text-align:left;margin-left:0;margin-top:.05pt;width:5.9pt;height:19.65pt;z-index:1;mso-wrap-distance-left:0;mso-wrap-distance-right:0;mso-position-horizontal:center;mso-position-horizontal-relative:margin" stroked="f">
          <v:fill color2="black"/>
          <v:textbox inset="0,0,0,0">
            <w:txbxContent>
              <w:p w14:paraId="6BFB53AB" w14:textId="77777777" w:rsidR="00C964A5" w:rsidRDefault="00C964A5">
                <w:pPr>
                  <w:pStyle w:val="Piedepgina"/>
                </w:pPr>
                <w:r>
                  <w:rPr>
                    <w:rStyle w:val="Nmerodepgina"/>
                  </w:rPr>
                  <w:fldChar w:fldCharType="begin"/>
                </w:r>
                <w:r>
                  <w:rPr>
                    <w:rStyle w:val="Nmerodepgina"/>
                  </w:rPr>
                  <w:instrText xml:space="preserve"> PAGE </w:instrText>
                </w:r>
                <w:r>
                  <w:rPr>
                    <w:rStyle w:val="Nmerodepgina"/>
                  </w:rPr>
                  <w:fldChar w:fldCharType="separate"/>
                </w:r>
                <w:r w:rsidR="002133CF">
                  <w:rPr>
                    <w:rStyle w:val="Nmerodepgina"/>
                    <w:noProof/>
                  </w:rPr>
                  <w:t>7</w:t>
                </w:r>
                <w:r>
                  <w:rPr>
                    <w:rStyle w:val="Nmerodepgina"/>
                  </w:rPr>
                  <w:fldChar w:fldCharType="end"/>
                </w:r>
              </w:p>
            </w:txbxContent>
          </v:textbox>
          <w10:wrap type="square" side="largest"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EBC65" w14:textId="77777777" w:rsidR="00C964A5" w:rsidRDefault="00C964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1F020" w14:textId="77777777" w:rsidR="000E1227" w:rsidRDefault="000E1227">
      <w:pPr>
        <w:spacing w:before="0" w:after="0" w:line="240" w:lineRule="auto"/>
      </w:pPr>
      <w:r>
        <w:separator/>
      </w:r>
    </w:p>
  </w:footnote>
  <w:footnote w:type="continuationSeparator" w:id="0">
    <w:p w14:paraId="32CC0290" w14:textId="77777777" w:rsidR="000E1227" w:rsidRDefault="000E122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9A60298"/>
    <w:lvl w:ilvl="0">
      <w:start w:val="1"/>
      <w:numFmt w:val="decimal"/>
      <w:pStyle w:val="Ttulo1"/>
      <w:lvlText w:val="%1."/>
      <w:lvlJc w:val="left"/>
      <w:pPr>
        <w:tabs>
          <w:tab w:val="num" w:pos="3410"/>
        </w:tabs>
        <w:ind w:left="3410" w:hanging="432"/>
      </w:pPr>
      <w:rPr>
        <w:rFonts w:ascii="Times New Roman" w:eastAsia="Times New Roman" w:hAnsi="Times New Roman" w:cs="Times New Roman" w:hint="default"/>
      </w:rPr>
    </w:lvl>
    <w:lvl w:ilvl="1">
      <w:start w:val="1"/>
      <w:numFmt w:val="decimal"/>
      <w:pStyle w:val="Ttulo2"/>
      <w:lvlText w:val="%1.%2"/>
      <w:lvlJc w:val="left"/>
      <w:pPr>
        <w:tabs>
          <w:tab w:val="num" w:pos="3128"/>
        </w:tabs>
        <w:ind w:left="3128" w:hanging="576"/>
      </w:pPr>
      <w:rPr>
        <w:rFonts w:hint="default"/>
      </w:rPr>
    </w:lvl>
    <w:lvl w:ilvl="2">
      <w:start w:val="1"/>
      <w:numFmt w:val="decimal"/>
      <w:pStyle w:val="Ttulo3"/>
      <w:lvlText w:val="%1.%2.%3"/>
      <w:lvlJc w:val="left"/>
      <w:pPr>
        <w:tabs>
          <w:tab w:val="num" w:pos="4407"/>
        </w:tabs>
        <w:ind w:left="4407" w:hanging="720"/>
      </w:pPr>
      <w:rPr>
        <w:rFonts w:hint="default"/>
      </w:rPr>
    </w:lvl>
    <w:lvl w:ilvl="3">
      <w:start w:val="1"/>
      <w:numFmt w:val="decimal"/>
      <w:pStyle w:val="Ttulo4"/>
      <w:lvlText w:val="%1.%2.%3.%4"/>
      <w:lvlJc w:val="left"/>
      <w:pPr>
        <w:tabs>
          <w:tab w:val="num" w:pos="3416"/>
        </w:tabs>
        <w:ind w:left="3416" w:hanging="864"/>
      </w:pPr>
      <w:rPr>
        <w:rFonts w:hint="default"/>
      </w:rPr>
    </w:lvl>
    <w:lvl w:ilvl="4">
      <w:start w:val="1"/>
      <w:numFmt w:val="none"/>
      <w:suff w:val="nothing"/>
      <w:lvlText w:val=""/>
      <w:lvlJc w:val="left"/>
      <w:pPr>
        <w:tabs>
          <w:tab w:val="num" w:pos="3560"/>
        </w:tabs>
        <w:ind w:left="3560" w:hanging="1008"/>
      </w:pPr>
    </w:lvl>
    <w:lvl w:ilvl="5">
      <w:start w:val="1"/>
      <w:numFmt w:val="none"/>
      <w:suff w:val="nothing"/>
      <w:lvlText w:val=""/>
      <w:lvlJc w:val="left"/>
      <w:pPr>
        <w:tabs>
          <w:tab w:val="num" w:pos="3704"/>
        </w:tabs>
        <w:ind w:left="3704" w:hanging="1152"/>
      </w:pPr>
    </w:lvl>
    <w:lvl w:ilvl="6">
      <w:start w:val="1"/>
      <w:numFmt w:val="none"/>
      <w:suff w:val="nothing"/>
      <w:lvlText w:val=""/>
      <w:lvlJc w:val="left"/>
      <w:pPr>
        <w:tabs>
          <w:tab w:val="num" w:pos="3848"/>
        </w:tabs>
        <w:ind w:left="3848" w:hanging="1296"/>
      </w:pPr>
    </w:lvl>
    <w:lvl w:ilvl="7">
      <w:start w:val="1"/>
      <w:numFmt w:val="none"/>
      <w:suff w:val="nothing"/>
      <w:lvlText w:val=""/>
      <w:lvlJc w:val="left"/>
      <w:pPr>
        <w:tabs>
          <w:tab w:val="num" w:pos="3992"/>
        </w:tabs>
        <w:ind w:left="3992" w:hanging="1440"/>
      </w:pPr>
    </w:lvl>
    <w:lvl w:ilvl="8">
      <w:start w:val="1"/>
      <w:numFmt w:val="none"/>
      <w:suff w:val="nothing"/>
      <w:lvlText w:val=""/>
      <w:lvlJc w:val="left"/>
      <w:pPr>
        <w:tabs>
          <w:tab w:val="num" w:pos="4136"/>
        </w:tabs>
        <w:ind w:left="4136"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360" w:hanging="360"/>
      </w:pPr>
      <w:rPr>
        <w:rFonts w:ascii="Symbol" w:hAnsi="Symbol" w:cs="Symbol" w:hint="default"/>
      </w:rPr>
    </w:lvl>
  </w:abstractNum>
  <w:abstractNum w:abstractNumId="4" w15:restartNumberingAfterBreak="0">
    <w:nsid w:val="00000005"/>
    <w:multiLevelType w:val="multilevel"/>
    <w:tmpl w:val="00000005"/>
    <w:name w:val="WW8Num5"/>
    <w:lvl w:ilvl="0">
      <w:start w:val="1"/>
      <w:numFmt w:val="decimal"/>
      <w:pStyle w:val="Lista"/>
      <w:lvlText w:val="%1"/>
      <w:lvlJc w:val="left"/>
      <w:pPr>
        <w:tabs>
          <w:tab w:val="num" w:pos="360"/>
        </w:tabs>
        <w:ind w:left="360" w:hanging="360"/>
      </w:pPr>
      <w:rPr>
        <w:rFonts w:hint="default"/>
        <w:sz w:val="24"/>
      </w:r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00000006"/>
    <w:multiLevelType w:val="multilevel"/>
    <w:tmpl w:val="00000006"/>
    <w:name w:val="WW8Num6"/>
    <w:lvl w:ilvl="0">
      <w:start w:val="1"/>
      <w:numFmt w:val="bullet"/>
      <w:pStyle w:val="lista-marcador"/>
      <w:lvlText w:val=""/>
      <w:lvlJc w:val="left"/>
      <w:pPr>
        <w:tabs>
          <w:tab w:val="num" w:pos="717"/>
        </w:tabs>
        <w:ind w:left="717" w:hanging="360"/>
      </w:pPr>
      <w:rPr>
        <w:rFonts w:ascii="Symbol" w:hAnsi="Symbol" w:cs="Symbol" w:hint="default"/>
        <w:color w:val="auto"/>
      </w:rPr>
    </w:lvl>
    <w:lvl w:ilvl="1">
      <w:start w:val="1"/>
      <w:numFmt w:val="bullet"/>
      <w:lvlText w:val=""/>
      <w:lvlJc w:val="left"/>
      <w:pPr>
        <w:tabs>
          <w:tab w:val="num" w:pos="1077"/>
        </w:tabs>
        <w:ind w:left="1077" w:hanging="360"/>
      </w:pPr>
      <w:rPr>
        <w:rFonts w:ascii="Wingdings" w:hAnsi="Wingdings" w:cs="Wingdings" w:hint="default"/>
      </w:rPr>
    </w:lvl>
    <w:lvl w:ilvl="2">
      <w:start w:val="1"/>
      <w:numFmt w:val="bullet"/>
      <w:lvlText w:val=""/>
      <w:lvlJc w:val="left"/>
      <w:pPr>
        <w:tabs>
          <w:tab w:val="num" w:pos="1437"/>
        </w:tabs>
        <w:ind w:left="1437" w:hanging="360"/>
      </w:pPr>
      <w:rPr>
        <w:rFonts w:ascii="Wingdings" w:hAnsi="Wingdings" w:cs="Wingdings"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Symbol" w:hAnsi="Symbol" w:cs="Symbol" w:hint="default"/>
      </w:rPr>
    </w:lvl>
    <w:lvl w:ilvl="5">
      <w:start w:val="1"/>
      <w:numFmt w:val="bullet"/>
      <w:lvlText w:val=""/>
      <w:lvlJc w:val="left"/>
      <w:pPr>
        <w:tabs>
          <w:tab w:val="num" w:pos="2517"/>
        </w:tabs>
        <w:ind w:left="2517" w:hanging="360"/>
      </w:pPr>
      <w:rPr>
        <w:rFonts w:ascii="Wingdings" w:hAnsi="Wingdings" w:cs="Wingdings" w:hint="default"/>
      </w:rPr>
    </w:lvl>
    <w:lvl w:ilvl="6">
      <w:start w:val="1"/>
      <w:numFmt w:val="bullet"/>
      <w:lvlText w:val=""/>
      <w:lvlJc w:val="left"/>
      <w:pPr>
        <w:tabs>
          <w:tab w:val="num" w:pos="2877"/>
        </w:tabs>
        <w:ind w:left="2877" w:hanging="360"/>
      </w:pPr>
      <w:rPr>
        <w:rFonts w:ascii="Wingdings" w:hAnsi="Wingdings" w:cs="Wingdings" w:hint="default"/>
      </w:rPr>
    </w:lvl>
    <w:lvl w:ilvl="7">
      <w:start w:val="1"/>
      <w:numFmt w:val="bullet"/>
      <w:lvlText w:val=""/>
      <w:lvlJc w:val="left"/>
      <w:pPr>
        <w:tabs>
          <w:tab w:val="num" w:pos="3237"/>
        </w:tabs>
        <w:ind w:left="3237" w:hanging="360"/>
      </w:pPr>
      <w:rPr>
        <w:rFonts w:ascii="Symbol" w:hAnsi="Symbol" w:cs="Symbol" w:hint="default"/>
      </w:rPr>
    </w:lvl>
    <w:lvl w:ilvl="8">
      <w:start w:val="1"/>
      <w:numFmt w:val="bullet"/>
      <w:lvlText w:val=""/>
      <w:lvlJc w:val="left"/>
      <w:pPr>
        <w:tabs>
          <w:tab w:val="num" w:pos="3597"/>
        </w:tabs>
        <w:ind w:left="3597"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360" w:hanging="360"/>
      </w:pPr>
      <w:rPr>
        <w:rFonts w:hint="default"/>
        <w:sz w:val="20"/>
        <w:szCs w:val="20"/>
        <w:lang w:val="es-PE"/>
      </w:rPr>
    </w:lvl>
  </w:abstractNum>
  <w:num w:numId="1" w16cid:durableId="1359508112">
    <w:abstractNumId w:val="0"/>
  </w:num>
  <w:num w:numId="2" w16cid:durableId="1114712412">
    <w:abstractNumId w:val="1"/>
  </w:num>
  <w:num w:numId="3" w16cid:durableId="1711954417">
    <w:abstractNumId w:val="2"/>
  </w:num>
  <w:num w:numId="4" w16cid:durableId="1076318573">
    <w:abstractNumId w:val="3"/>
  </w:num>
  <w:num w:numId="5" w16cid:durableId="82266310">
    <w:abstractNumId w:val="4"/>
  </w:num>
  <w:num w:numId="6" w16cid:durableId="653921853">
    <w:abstractNumId w:val="5"/>
  </w:num>
  <w:num w:numId="7" w16cid:durableId="19179335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3CF"/>
    <w:rsid w:val="000E1227"/>
    <w:rsid w:val="000E51B2"/>
    <w:rsid w:val="001F1E56"/>
    <w:rsid w:val="002133CF"/>
    <w:rsid w:val="00262439"/>
    <w:rsid w:val="002B0DCC"/>
    <w:rsid w:val="002F6A58"/>
    <w:rsid w:val="003456BA"/>
    <w:rsid w:val="003A1EA4"/>
    <w:rsid w:val="003E45F9"/>
    <w:rsid w:val="00431FB1"/>
    <w:rsid w:val="00465380"/>
    <w:rsid w:val="00513F9C"/>
    <w:rsid w:val="00544B2D"/>
    <w:rsid w:val="005A33E9"/>
    <w:rsid w:val="006321BE"/>
    <w:rsid w:val="006A4278"/>
    <w:rsid w:val="006E3677"/>
    <w:rsid w:val="006E3A87"/>
    <w:rsid w:val="0072290A"/>
    <w:rsid w:val="007264AA"/>
    <w:rsid w:val="00931E84"/>
    <w:rsid w:val="00941265"/>
    <w:rsid w:val="009E46C9"/>
    <w:rsid w:val="00A25128"/>
    <w:rsid w:val="00A27C7E"/>
    <w:rsid w:val="00A605BD"/>
    <w:rsid w:val="00AA0836"/>
    <w:rsid w:val="00AB1586"/>
    <w:rsid w:val="00B115B8"/>
    <w:rsid w:val="00B3764C"/>
    <w:rsid w:val="00B7322B"/>
    <w:rsid w:val="00C04072"/>
    <w:rsid w:val="00C2613F"/>
    <w:rsid w:val="00C3209A"/>
    <w:rsid w:val="00C964A5"/>
    <w:rsid w:val="00D06BA3"/>
    <w:rsid w:val="00DA201A"/>
    <w:rsid w:val="00DE6C05"/>
    <w:rsid w:val="00ED63E1"/>
    <w:rsid w:val="00F57F99"/>
    <w:rsid w:val="00FA7475"/>
    <w:rsid w:val="00FE5AD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1126A1D"/>
  <w15:chartTrackingRefBased/>
  <w15:docId w15:val="{C036BE67-2471-4F8A-81DC-DD78240D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120" w:line="360" w:lineRule="auto"/>
      <w:jc w:val="both"/>
    </w:pPr>
    <w:rPr>
      <w:sz w:val="24"/>
      <w:szCs w:val="24"/>
      <w:lang w:val="es-ES" w:eastAsia="zh-CN"/>
    </w:rPr>
  </w:style>
  <w:style w:type="paragraph" w:styleId="Ttulo1">
    <w:name w:val="heading 1"/>
    <w:basedOn w:val="Normal"/>
    <w:next w:val="Normal"/>
    <w:qFormat/>
    <w:pPr>
      <w:keepNext/>
      <w:pageBreakBefore/>
      <w:numPr>
        <w:numId w:val="1"/>
      </w:numPr>
      <w:spacing w:before="360" w:after="360"/>
      <w:jc w:val="center"/>
      <w:outlineLvl w:val="0"/>
    </w:pPr>
    <w:rPr>
      <w:rFonts w:ascii="Arial" w:hAnsi="Arial" w:cs="Arial"/>
      <w:b/>
      <w:bCs/>
      <w:kern w:val="1"/>
      <w:sz w:val="36"/>
      <w:szCs w:val="36"/>
    </w:rPr>
  </w:style>
  <w:style w:type="paragraph" w:styleId="Ttulo2">
    <w:name w:val="heading 2"/>
    <w:basedOn w:val="Normal"/>
    <w:next w:val="Normal"/>
    <w:qFormat/>
    <w:pPr>
      <w:keepNext/>
      <w:numPr>
        <w:ilvl w:val="1"/>
        <w:numId w:val="1"/>
      </w:numPr>
      <w:spacing w:before="240" w:after="240"/>
      <w:outlineLvl w:val="1"/>
    </w:pPr>
    <w:rPr>
      <w:b/>
      <w:bCs/>
      <w:iCs/>
      <w:sz w:val="28"/>
      <w:szCs w:val="28"/>
    </w:rPr>
  </w:style>
  <w:style w:type="paragraph" w:styleId="Ttulo3">
    <w:name w:val="heading 3"/>
    <w:basedOn w:val="Normal"/>
    <w:next w:val="Normal"/>
    <w:qFormat/>
    <w:pPr>
      <w:keepNext/>
      <w:numPr>
        <w:ilvl w:val="2"/>
        <w:numId w:val="1"/>
      </w:numPr>
      <w:spacing w:before="240" w:after="240"/>
      <w:outlineLvl w:val="2"/>
    </w:pPr>
    <w:rPr>
      <w:b/>
      <w:lang w:val="en-US"/>
    </w:rPr>
  </w:style>
  <w:style w:type="paragraph" w:styleId="Ttulo4">
    <w:name w:val="heading 4"/>
    <w:basedOn w:val="Normal"/>
    <w:next w:val="Normal"/>
    <w:qFormat/>
    <w:pPr>
      <w:keepNext/>
      <w:numPr>
        <w:ilvl w:val="3"/>
        <w:numId w:val="1"/>
      </w:numPr>
      <w:spacing w:before="240" w:after="240"/>
      <w:outlineLvl w:val="3"/>
    </w:pPr>
    <w:rPr>
      <w:b/>
    </w:rPr>
  </w:style>
  <w:style w:type="paragraph" w:styleId="Ttulo5">
    <w:name w:val="heading 5"/>
    <w:basedOn w:val="Normal"/>
    <w:next w:val="Normal"/>
    <w:qFormat/>
    <w:pPr>
      <w:spacing w:before="240" w:after="60"/>
      <w:outlineLvl w:val="4"/>
    </w:pPr>
    <w:rPr>
      <w:rFonts w:cs="Arial"/>
      <w:b/>
      <w:bCs/>
      <w:i/>
      <w:iCs/>
      <w:sz w:val="26"/>
      <w:szCs w:val="26"/>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eastAsia="Times New Roman" w:hAnsi="Arial" w:cs="Arial" w:hint="default"/>
    </w:rPr>
  </w:style>
  <w:style w:type="character" w:customStyle="1" w:styleId="WW8Num1z1">
    <w:name w:val="WW8Num1z1"/>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hint="default"/>
      <w:sz w:val="24"/>
    </w:rPr>
  </w:style>
  <w:style w:type="character" w:customStyle="1" w:styleId="WW8Num5z1">
    <w:name w:val="WW8Num5z1"/>
    <w:rPr>
      <w:rFonts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5z4">
    <w:name w:val="WW8Num5z4"/>
    <w:rPr>
      <w:rFonts w:ascii="Courier New" w:hAnsi="Courier New" w:cs="Courier New" w:hint="default"/>
    </w:rPr>
  </w:style>
  <w:style w:type="character" w:customStyle="1" w:styleId="WW8Num6z0">
    <w:name w:val="WW8Num6z0"/>
    <w:rPr>
      <w:rFonts w:ascii="Symbol" w:hAnsi="Symbol" w:cs="Symbol" w:hint="default"/>
      <w:color w:val="auto"/>
    </w:rPr>
  </w:style>
  <w:style w:type="character" w:customStyle="1" w:styleId="WW8Num6z1">
    <w:name w:val="WW8Num6z1"/>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hint="default"/>
      <w:sz w:val="20"/>
      <w:szCs w:val="20"/>
      <w:lang w:val="es-PE"/>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sz w:val="24"/>
    </w:rPr>
  </w:style>
  <w:style w:type="character" w:customStyle="1" w:styleId="WW8Num8z1">
    <w:name w:val="WW8Num8z1"/>
    <w:rPr>
      <w:rFonts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8z4">
    <w:name w:val="WW8Num8z4"/>
    <w:rPr>
      <w:rFonts w:ascii="Courier New" w:hAnsi="Courier New" w:cs="Courier New"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color w:val="auto"/>
    </w:rPr>
  </w:style>
  <w:style w:type="character" w:customStyle="1" w:styleId="WW8Num10z1">
    <w:name w:val="WW8Num10z1"/>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hint="default"/>
      <w:sz w:val="20"/>
      <w:szCs w:val="20"/>
      <w:lang w:val="es-PE"/>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Arial" w:eastAsia="Times New Roman" w:hAnsi="Arial" w:cs="Arial" w:hint="default"/>
    </w:rPr>
  </w:style>
  <w:style w:type="character" w:customStyle="1" w:styleId="WW8Num13z1">
    <w:name w:val="WW8Num13z1"/>
    <w:rPr>
      <w:rFonts w:hint="default"/>
    </w:rPr>
  </w:style>
  <w:style w:type="character" w:customStyle="1" w:styleId="Fuentedeprrafopredeter1">
    <w:name w:val="Fuente de párrafo predeter.1"/>
  </w:style>
  <w:style w:type="character" w:customStyle="1" w:styleId="Refdecomentario1">
    <w:name w:val="Ref. de comentario1"/>
    <w:rPr>
      <w:sz w:val="16"/>
      <w:szCs w:val="16"/>
    </w:rPr>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Ttulo1Car">
    <w:name w:val="Título 1 Car"/>
    <w:rPr>
      <w:rFonts w:ascii="Arial" w:hAnsi="Arial" w:cs="Arial"/>
      <w:b/>
      <w:bCs/>
      <w:kern w:val="1"/>
      <w:sz w:val="36"/>
      <w:szCs w:val="36"/>
      <w:lang w:val="es-ES"/>
    </w:rPr>
  </w:style>
  <w:style w:type="character" w:customStyle="1" w:styleId="Ttulo2Car">
    <w:name w:val="Título 2 Car"/>
    <w:rPr>
      <w:rFonts w:cs="Arial"/>
      <w:b/>
      <w:bCs/>
      <w:iCs/>
      <w:sz w:val="28"/>
      <w:szCs w:val="28"/>
      <w:lang w:val="es-ES"/>
    </w:rPr>
  </w:style>
  <w:style w:type="character" w:customStyle="1" w:styleId="Ttulo3Car">
    <w:name w:val="Título 3 Car"/>
    <w:rPr>
      <w:b/>
      <w:sz w:val="24"/>
      <w:szCs w:val="24"/>
      <w:lang w:val="en-US"/>
    </w:rPr>
  </w:style>
  <w:style w:type="character" w:customStyle="1" w:styleId="bizTitleChar">
    <w:name w:val="bizTitle Char"/>
    <w:rPr>
      <w:rFonts w:ascii="Segoe UI" w:hAnsi="Segoe UI" w:cs="Vrinda"/>
      <w:b/>
      <w:bCs/>
      <w:color w:val="0081C6"/>
      <w:kern w:val="1"/>
      <w:sz w:val="48"/>
      <w:szCs w:val="32"/>
      <w:lang w:val="en-US"/>
    </w:rPr>
  </w:style>
  <w:style w:type="character" w:customStyle="1" w:styleId="bizSubtitleChar">
    <w:name w:val="bizSubtitle Char"/>
    <w:rPr>
      <w:rFonts w:ascii="Segoe UI Semilight" w:hAnsi="Segoe UI Semilight" w:cs="Vrinda"/>
      <w:color w:val="0081C6"/>
      <w:sz w:val="32"/>
      <w:szCs w:val="24"/>
      <w:lang w:val="en-US"/>
    </w:rPr>
  </w:style>
  <w:style w:type="character" w:customStyle="1" w:styleId="SubttuloCar">
    <w:name w:val="Subtítulo Car"/>
    <w:rPr>
      <w:rFonts w:ascii="Cambria" w:eastAsia="Times New Roman" w:hAnsi="Cambria" w:cs="Times New Roman"/>
      <w:sz w:val="24"/>
      <w:szCs w:val="24"/>
      <w:lang w:val="es-ES"/>
    </w:rPr>
  </w:style>
  <w:style w:type="character" w:customStyle="1" w:styleId="apple-converted-space">
    <w:name w:val="apple-converted-space"/>
  </w:style>
  <w:style w:type="paragraph" w:customStyle="1" w:styleId="Encabezado1">
    <w:name w:val="Encabezado1"/>
    <w:basedOn w:val="Normal"/>
    <w:next w:val="Ttulo1"/>
    <w:pPr>
      <w:spacing w:before="240" w:after="60" w:line="240" w:lineRule="auto"/>
      <w:jc w:val="center"/>
    </w:pPr>
    <w:rPr>
      <w:rFonts w:cs="Arial"/>
      <w:b/>
      <w:bCs/>
      <w:kern w:val="1"/>
      <w:sz w:val="48"/>
      <w:szCs w:val="48"/>
    </w:rPr>
  </w:style>
  <w:style w:type="paragraph" w:styleId="Textoindependiente">
    <w:name w:val="Body Text"/>
    <w:basedOn w:val="Normal"/>
    <w:rPr>
      <w:rFonts w:ascii="Arial" w:hAnsi="Arial" w:cs="Arial"/>
      <w:sz w:val="22"/>
      <w:szCs w:val="20"/>
      <w:lang w:val="es-ES_tradnl"/>
    </w:rPr>
  </w:style>
  <w:style w:type="paragraph" w:styleId="Lista">
    <w:name w:val="List"/>
    <w:basedOn w:val="Normal"/>
    <w:pPr>
      <w:numPr>
        <w:numId w:val="5"/>
      </w:numPr>
    </w:pPr>
  </w:style>
  <w:style w:type="paragraph" w:styleId="Descripcin">
    <w:name w:val="caption"/>
    <w:basedOn w:val="Normal"/>
    <w:qFormat/>
    <w:pPr>
      <w:suppressLineNumbers/>
    </w:pPr>
    <w:rPr>
      <w:rFonts w:cs="FreeSans"/>
      <w:i/>
      <w:iCs/>
    </w:rPr>
  </w:style>
  <w:style w:type="paragraph" w:customStyle="1" w:styleId="ndice">
    <w:name w:val="Índice"/>
    <w:basedOn w:val="Normal"/>
    <w:pPr>
      <w:suppressLineNumbers/>
    </w:pPr>
    <w:rPr>
      <w:rFonts w:cs="FreeSans"/>
    </w:rPr>
  </w:style>
  <w:style w:type="paragraph" w:styleId="Textodeglobo">
    <w:name w:val="Balloon Text"/>
    <w:basedOn w:val="Normal"/>
    <w:rPr>
      <w:rFonts w:ascii="Tahoma" w:hAnsi="Tahoma" w:cs="Tahoma"/>
      <w:sz w:val="16"/>
      <w:szCs w:val="16"/>
    </w:rPr>
  </w:style>
  <w:style w:type="paragraph" w:customStyle="1" w:styleId="Epgrafe">
    <w:name w:val="Epígrafe"/>
    <w:basedOn w:val="Normal"/>
    <w:next w:val="Normal"/>
    <w:pPr>
      <w:spacing w:before="240" w:after="240"/>
      <w:jc w:val="center"/>
    </w:pPr>
    <w:rPr>
      <w:rFonts w:cs="Arial"/>
      <w:b/>
      <w:bCs/>
      <w:sz w:val="20"/>
      <w:szCs w:val="20"/>
    </w:rPr>
  </w:style>
  <w:style w:type="paragraph" w:styleId="NormalWeb">
    <w:name w:val="Normal (Web)"/>
    <w:basedOn w:val="Normal"/>
    <w:pPr>
      <w:spacing w:before="280" w:after="280"/>
    </w:pPr>
  </w:style>
  <w:style w:type="paragraph" w:styleId="Sangradetextonormal">
    <w:name w:val="Body Text Indent"/>
    <w:basedOn w:val="Normal"/>
    <w:pPr>
      <w:ind w:left="283"/>
    </w:pPr>
    <w:rPr>
      <w:rFonts w:ascii="Arial" w:hAnsi="Arial" w:cs="Arial"/>
      <w:sz w:val="22"/>
      <w:szCs w:val="22"/>
    </w:rPr>
  </w:style>
  <w:style w:type="paragraph" w:customStyle="1" w:styleId="Sangra2detindependiente1">
    <w:name w:val="Sangría 2 de t. independiente1"/>
    <w:basedOn w:val="Normal"/>
    <w:pPr>
      <w:ind w:left="360"/>
    </w:pPr>
    <w:rPr>
      <w:rFonts w:ascii="Comic Sans MS" w:hAnsi="Comic Sans MS" w:cs="Arial"/>
      <w:color w:val="FF0000"/>
    </w:rPr>
  </w:style>
  <w:style w:type="paragraph" w:customStyle="1" w:styleId="StyleJustifiedLinespacing15lines">
    <w:name w:val="Style Justified Line spacing:  1.5 lines"/>
    <w:basedOn w:val="Normal"/>
    <w:pPr>
      <w:spacing w:before="240"/>
    </w:pPr>
    <w:rPr>
      <w:szCs w:val="20"/>
      <w:lang w:val="pt-BR"/>
    </w:rPr>
  </w:style>
  <w:style w:type="paragraph" w:customStyle="1" w:styleId="Textodeglobo1">
    <w:name w:val="Texto de globo1"/>
    <w:basedOn w:val="Normal"/>
    <w:rPr>
      <w:rFonts w:ascii="Tahoma" w:hAnsi="Tahoma" w:cs="Tahoma"/>
      <w:sz w:val="16"/>
      <w:szCs w:val="16"/>
    </w:rPr>
  </w:style>
  <w:style w:type="paragraph" w:customStyle="1" w:styleId="algoritmo">
    <w:name w:val="algoritmo"/>
    <w:basedOn w:val="Normal"/>
    <w:pPr>
      <w:ind w:firstLine="567"/>
    </w:pPr>
    <w:rPr>
      <w:rFonts w:ascii="Century Gothic" w:hAnsi="Century Gothic" w:cs="Century Gothic"/>
      <w:sz w:val="20"/>
      <w:szCs w:val="20"/>
      <w:lang w:val="pt-BR"/>
    </w:rPr>
  </w:style>
  <w:style w:type="paragraph" w:customStyle="1" w:styleId="Bibliografia">
    <w:name w:val="Bibliografia"/>
    <w:basedOn w:val="Normal"/>
    <w:pPr>
      <w:tabs>
        <w:tab w:val="left" w:pos="539"/>
      </w:tabs>
      <w:spacing w:line="240" w:lineRule="auto"/>
      <w:ind w:left="539" w:hanging="539"/>
    </w:pPr>
    <w:rPr>
      <w:lang w:val="en-US"/>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customStyle="1" w:styleId="lista-marcador">
    <w:name w:val="lista-marcador"/>
    <w:basedOn w:val="Normal"/>
    <w:pPr>
      <w:numPr>
        <w:numId w:val="6"/>
      </w:numPr>
      <w:autoSpaceDE w:val="0"/>
      <w:spacing w:before="0" w:after="0"/>
    </w:pPr>
    <w:rPr>
      <w:rFonts w:ascii="TimesNewRoman" w:hAnsi="TimesNewRoman" w:cs="TimesNewRoman"/>
    </w:rPr>
  </w:style>
  <w:style w:type="paragraph" w:customStyle="1" w:styleId="Titulo-otros-quiebre">
    <w:name w:val="Titulo-otros-quiebre"/>
    <w:basedOn w:val="Normal"/>
    <w:next w:val="Normal"/>
    <w:pPr>
      <w:pageBreakBefore/>
      <w:tabs>
        <w:tab w:val="left" w:pos="1815"/>
      </w:tabs>
      <w:jc w:val="center"/>
    </w:pPr>
    <w:rPr>
      <w:b/>
      <w:sz w:val="32"/>
      <w:szCs w:val="32"/>
    </w:rPr>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paragraph" w:styleId="TDC1">
    <w:name w:val="toc 1"/>
    <w:basedOn w:val="Normal"/>
    <w:next w:val="Normal"/>
    <w:uiPriority w:val="39"/>
    <w:pPr>
      <w:spacing w:before="360" w:after="0"/>
      <w:jc w:val="left"/>
    </w:pPr>
    <w:rPr>
      <w:rFonts w:ascii="Arial" w:hAnsi="Arial" w:cs="Arial"/>
      <w:b/>
      <w:bCs/>
      <w:caps/>
    </w:rPr>
  </w:style>
  <w:style w:type="paragraph" w:styleId="TDC2">
    <w:name w:val="toc 2"/>
    <w:basedOn w:val="Normal"/>
    <w:next w:val="Normal"/>
    <w:uiPriority w:val="39"/>
    <w:pPr>
      <w:spacing w:before="240" w:after="0"/>
      <w:jc w:val="left"/>
    </w:pPr>
    <w:rPr>
      <w:b/>
      <w:bCs/>
      <w:sz w:val="20"/>
      <w:szCs w:val="20"/>
    </w:rPr>
  </w:style>
  <w:style w:type="paragraph" w:styleId="TDC3">
    <w:name w:val="toc 3"/>
    <w:basedOn w:val="Normal"/>
    <w:next w:val="Normal"/>
    <w:pPr>
      <w:spacing w:before="0" w:after="0"/>
      <w:ind w:left="240"/>
      <w:jc w:val="left"/>
    </w:pPr>
    <w:rPr>
      <w:sz w:val="20"/>
      <w:szCs w:val="20"/>
    </w:rPr>
  </w:style>
  <w:style w:type="paragraph" w:styleId="TDC4">
    <w:name w:val="toc 4"/>
    <w:basedOn w:val="Normal"/>
    <w:next w:val="Normal"/>
    <w:pPr>
      <w:spacing w:before="0" w:after="0"/>
      <w:ind w:left="480"/>
      <w:jc w:val="left"/>
    </w:pPr>
    <w:rPr>
      <w:sz w:val="20"/>
      <w:szCs w:val="20"/>
    </w:rPr>
  </w:style>
  <w:style w:type="paragraph" w:styleId="TDC5">
    <w:name w:val="toc 5"/>
    <w:basedOn w:val="Normal"/>
    <w:next w:val="Normal"/>
    <w:pPr>
      <w:spacing w:before="0" w:after="0"/>
      <w:ind w:left="720"/>
      <w:jc w:val="left"/>
    </w:pPr>
    <w:rPr>
      <w:sz w:val="20"/>
      <w:szCs w:val="20"/>
    </w:rPr>
  </w:style>
  <w:style w:type="paragraph" w:styleId="TDC6">
    <w:name w:val="toc 6"/>
    <w:basedOn w:val="Normal"/>
    <w:next w:val="Normal"/>
    <w:pPr>
      <w:spacing w:before="0" w:after="0"/>
      <w:ind w:left="960"/>
      <w:jc w:val="left"/>
    </w:pPr>
    <w:rPr>
      <w:sz w:val="20"/>
      <w:szCs w:val="20"/>
    </w:rPr>
  </w:style>
  <w:style w:type="paragraph" w:styleId="TDC7">
    <w:name w:val="toc 7"/>
    <w:basedOn w:val="Normal"/>
    <w:next w:val="Normal"/>
    <w:pPr>
      <w:spacing w:before="0" w:after="0"/>
      <w:ind w:left="1200"/>
      <w:jc w:val="left"/>
    </w:pPr>
    <w:rPr>
      <w:sz w:val="20"/>
      <w:szCs w:val="20"/>
    </w:rPr>
  </w:style>
  <w:style w:type="paragraph" w:styleId="TDC8">
    <w:name w:val="toc 8"/>
    <w:basedOn w:val="Normal"/>
    <w:next w:val="Normal"/>
    <w:pPr>
      <w:spacing w:before="0" w:after="0"/>
      <w:ind w:left="1440"/>
      <w:jc w:val="left"/>
    </w:pPr>
    <w:rPr>
      <w:sz w:val="20"/>
      <w:szCs w:val="20"/>
    </w:rPr>
  </w:style>
  <w:style w:type="paragraph" w:styleId="TDC9">
    <w:name w:val="toc 9"/>
    <w:basedOn w:val="Normal"/>
    <w:next w:val="Normal"/>
    <w:pPr>
      <w:spacing w:before="0" w:after="0"/>
      <w:ind w:left="1680"/>
      <w:jc w:val="left"/>
    </w:pPr>
    <w:rPr>
      <w:sz w:val="20"/>
      <w:szCs w:val="20"/>
    </w:rPr>
  </w:style>
  <w:style w:type="paragraph" w:customStyle="1" w:styleId="Tabladeilustraciones1">
    <w:name w:val="Tabla de ilustraciones1"/>
    <w:basedOn w:val="Normal"/>
    <w:next w:val="Normal"/>
  </w:style>
  <w:style w:type="paragraph" w:customStyle="1" w:styleId="EstiloJustificadoEspaamentoentrelinhas15linha">
    <w:name w:val="Estilo Justificado Espaçamento entre linhas:  15 linha"/>
    <w:basedOn w:val="Normal"/>
    <w:pPr>
      <w:spacing w:before="240" w:after="240"/>
    </w:pPr>
    <w:rPr>
      <w:szCs w:val="20"/>
    </w:rPr>
  </w:style>
  <w:style w:type="paragraph" w:customStyle="1" w:styleId="bizTitle">
    <w:name w:val="bizTitle"/>
    <w:basedOn w:val="Encabezado1"/>
    <w:next w:val="Encabezado1"/>
    <w:pPr>
      <w:jc w:val="right"/>
    </w:pPr>
    <w:rPr>
      <w:rFonts w:ascii="Segoe UI" w:hAnsi="Segoe UI" w:cs="Times New Roman"/>
      <w:color w:val="0081C6"/>
      <w:szCs w:val="32"/>
      <w:lang w:val="en-US"/>
    </w:rPr>
  </w:style>
  <w:style w:type="paragraph" w:styleId="Subttulo">
    <w:name w:val="Subtitle"/>
    <w:basedOn w:val="Normal"/>
    <w:next w:val="Normal"/>
    <w:qFormat/>
    <w:pPr>
      <w:spacing w:after="60"/>
      <w:jc w:val="center"/>
    </w:pPr>
    <w:rPr>
      <w:rFonts w:ascii="Cambria" w:hAnsi="Cambria" w:cs="Cambria"/>
    </w:rPr>
  </w:style>
  <w:style w:type="paragraph" w:customStyle="1" w:styleId="bizSubtitle">
    <w:name w:val="bizSubtitle"/>
    <w:basedOn w:val="Subttulo"/>
    <w:next w:val="Subttulo"/>
    <w:pPr>
      <w:spacing w:line="240" w:lineRule="auto"/>
      <w:jc w:val="right"/>
    </w:pPr>
    <w:rPr>
      <w:rFonts w:ascii="Segoe UI Semilight" w:hAnsi="Segoe UI Semilight" w:cs="Segoe UI Semilight"/>
      <w:color w:val="0081C6"/>
      <w:sz w:val="32"/>
      <w:lang w:val="en-US"/>
    </w:rPr>
  </w:style>
  <w:style w:type="paragraph" w:styleId="Prrafodelista">
    <w:name w:val="List Paragraph"/>
    <w:basedOn w:val="Normal"/>
    <w:qFormat/>
    <w:pPr>
      <w:spacing w:before="0" w:after="0" w:line="240" w:lineRule="auto"/>
      <w:ind w:left="720"/>
      <w:contextualSpacing/>
      <w:jc w:val="left"/>
    </w:pPr>
    <w:rPr>
      <w:lang w:val="es-PE"/>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7</Pages>
  <Words>1227</Words>
  <Characters>6752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Un algoritmo GRASP para el  diseño optimo de la interfaz gráfica de usuario</vt:lpstr>
    </vt:vector>
  </TitlesOfParts>
  <Company/>
  <LinksUpToDate>false</LinksUpToDate>
  <CharactersWithSpaces>7964</CharactersWithSpaces>
  <SharedDoc>false</SharedDoc>
  <HLinks>
    <vt:vector size="90" baseType="variant">
      <vt:variant>
        <vt:i4>1179709</vt:i4>
      </vt:variant>
      <vt:variant>
        <vt:i4>86</vt:i4>
      </vt:variant>
      <vt:variant>
        <vt:i4>0</vt:i4>
      </vt:variant>
      <vt:variant>
        <vt:i4>5</vt:i4>
      </vt:variant>
      <vt:variant>
        <vt:lpwstr/>
      </vt:variant>
      <vt:variant>
        <vt:lpwstr>_Toc133192658</vt:lpwstr>
      </vt:variant>
      <vt:variant>
        <vt:i4>1179709</vt:i4>
      </vt:variant>
      <vt:variant>
        <vt:i4>80</vt:i4>
      </vt:variant>
      <vt:variant>
        <vt:i4>0</vt:i4>
      </vt:variant>
      <vt:variant>
        <vt:i4>5</vt:i4>
      </vt:variant>
      <vt:variant>
        <vt:lpwstr/>
      </vt:variant>
      <vt:variant>
        <vt:lpwstr>_Toc133192657</vt:lpwstr>
      </vt:variant>
      <vt:variant>
        <vt:i4>1179709</vt:i4>
      </vt:variant>
      <vt:variant>
        <vt:i4>74</vt:i4>
      </vt:variant>
      <vt:variant>
        <vt:i4>0</vt:i4>
      </vt:variant>
      <vt:variant>
        <vt:i4>5</vt:i4>
      </vt:variant>
      <vt:variant>
        <vt:lpwstr/>
      </vt:variant>
      <vt:variant>
        <vt:lpwstr>_Toc133192656</vt:lpwstr>
      </vt:variant>
      <vt:variant>
        <vt:i4>1179709</vt:i4>
      </vt:variant>
      <vt:variant>
        <vt:i4>68</vt:i4>
      </vt:variant>
      <vt:variant>
        <vt:i4>0</vt:i4>
      </vt:variant>
      <vt:variant>
        <vt:i4>5</vt:i4>
      </vt:variant>
      <vt:variant>
        <vt:lpwstr/>
      </vt:variant>
      <vt:variant>
        <vt:lpwstr>_Toc133192655</vt:lpwstr>
      </vt:variant>
      <vt:variant>
        <vt:i4>1179709</vt:i4>
      </vt:variant>
      <vt:variant>
        <vt:i4>62</vt:i4>
      </vt:variant>
      <vt:variant>
        <vt:i4>0</vt:i4>
      </vt:variant>
      <vt:variant>
        <vt:i4>5</vt:i4>
      </vt:variant>
      <vt:variant>
        <vt:lpwstr/>
      </vt:variant>
      <vt:variant>
        <vt:lpwstr>_Toc133192654</vt:lpwstr>
      </vt:variant>
      <vt:variant>
        <vt:i4>1179709</vt:i4>
      </vt:variant>
      <vt:variant>
        <vt:i4>56</vt:i4>
      </vt:variant>
      <vt:variant>
        <vt:i4>0</vt:i4>
      </vt:variant>
      <vt:variant>
        <vt:i4>5</vt:i4>
      </vt:variant>
      <vt:variant>
        <vt:lpwstr/>
      </vt:variant>
      <vt:variant>
        <vt:lpwstr>_Toc133192653</vt:lpwstr>
      </vt:variant>
      <vt:variant>
        <vt:i4>1179709</vt:i4>
      </vt:variant>
      <vt:variant>
        <vt:i4>50</vt:i4>
      </vt:variant>
      <vt:variant>
        <vt:i4>0</vt:i4>
      </vt:variant>
      <vt:variant>
        <vt:i4>5</vt:i4>
      </vt:variant>
      <vt:variant>
        <vt:lpwstr/>
      </vt:variant>
      <vt:variant>
        <vt:lpwstr>_Toc133192652</vt:lpwstr>
      </vt:variant>
      <vt:variant>
        <vt:i4>1179709</vt:i4>
      </vt:variant>
      <vt:variant>
        <vt:i4>44</vt:i4>
      </vt:variant>
      <vt:variant>
        <vt:i4>0</vt:i4>
      </vt:variant>
      <vt:variant>
        <vt:i4>5</vt:i4>
      </vt:variant>
      <vt:variant>
        <vt:lpwstr/>
      </vt:variant>
      <vt:variant>
        <vt:lpwstr>_Toc133192651</vt:lpwstr>
      </vt:variant>
      <vt:variant>
        <vt:i4>1179709</vt:i4>
      </vt:variant>
      <vt:variant>
        <vt:i4>38</vt:i4>
      </vt:variant>
      <vt:variant>
        <vt:i4>0</vt:i4>
      </vt:variant>
      <vt:variant>
        <vt:i4>5</vt:i4>
      </vt:variant>
      <vt:variant>
        <vt:lpwstr/>
      </vt:variant>
      <vt:variant>
        <vt:lpwstr>_Toc133192650</vt:lpwstr>
      </vt:variant>
      <vt:variant>
        <vt:i4>1245245</vt:i4>
      </vt:variant>
      <vt:variant>
        <vt:i4>32</vt:i4>
      </vt:variant>
      <vt:variant>
        <vt:i4>0</vt:i4>
      </vt:variant>
      <vt:variant>
        <vt:i4>5</vt:i4>
      </vt:variant>
      <vt:variant>
        <vt:lpwstr/>
      </vt:variant>
      <vt:variant>
        <vt:lpwstr>_Toc133192649</vt:lpwstr>
      </vt:variant>
      <vt:variant>
        <vt:i4>1245245</vt:i4>
      </vt:variant>
      <vt:variant>
        <vt:i4>26</vt:i4>
      </vt:variant>
      <vt:variant>
        <vt:i4>0</vt:i4>
      </vt:variant>
      <vt:variant>
        <vt:i4>5</vt:i4>
      </vt:variant>
      <vt:variant>
        <vt:lpwstr/>
      </vt:variant>
      <vt:variant>
        <vt:lpwstr>_Toc133192648</vt:lpwstr>
      </vt:variant>
      <vt:variant>
        <vt:i4>1245245</vt:i4>
      </vt:variant>
      <vt:variant>
        <vt:i4>20</vt:i4>
      </vt:variant>
      <vt:variant>
        <vt:i4>0</vt:i4>
      </vt:variant>
      <vt:variant>
        <vt:i4>5</vt:i4>
      </vt:variant>
      <vt:variant>
        <vt:lpwstr/>
      </vt:variant>
      <vt:variant>
        <vt:lpwstr>_Toc133192647</vt:lpwstr>
      </vt:variant>
      <vt:variant>
        <vt:i4>1245245</vt:i4>
      </vt:variant>
      <vt:variant>
        <vt:i4>14</vt:i4>
      </vt:variant>
      <vt:variant>
        <vt:i4>0</vt:i4>
      </vt:variant>
      <vt:variant>
        <vt:i4>5</vt:i4>
      </vt:variant>
      <vt:variant>
        <vt:lpwstr/>
      </vt:variant>
      <vt:variant>
        <vt:lpwstr>_Toc133192646</vt:lpwstr>
      </vt:variant>
      <vt:variant>
        <vt:i4>1245245</vt:i4>
      </vt:variant>
      <vt:variant>
        <vt:i4>8</vt:i4>
      </vt:variant>
      <vt:variant>
        <vt:i4>0</vt:i4>
      </vt:variant>
      <vt:variant>
        <vt:i4>5</vt:i4>
      </vt:variant>
      <vt:variant>
        <vt:lpwstr/>
      </vt:variant>
      <vt:variant>
        <vt:lpwstr>_Toc133192645</vt:lpwstr>
      </vt:variant>
      <vt:variant>
        <vt:i4>1245245</vt:i4>
      </vt:variant>
      <vt:variant>
        <vt:i4>2</vt:i4>
      </vt:variant>
      <vt:variant>
        <vt:i4>0</vt:i4>
      </vt:variant>
      <vt:variant>
        <vt:i4>5</vt:i4>
      </vt:variant>
      <vt:variant>
        <vt:lpwstr/>
      </vt:variant>
      <vt:variant>
        <vt:lpwstr>_Toc133192644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algoritmo GRASP para el  diseño optimo de la interfaz gráfica de usuario</dc:title>
  <dc:subject/>
  <dc:creator>Juan Zamudio</dc:creator>
  <cp:keywords/>
  <dc:description/>
  <cp:lastModifiedBy>AMANDA MILAGROS ALAMA ALBORNOZ</cp:lastModifiedBy>
  <cp:revision>14</cp:revision>
  <cp:lastPrinted>2016-10-04T17:18:00Z</cp:lastPrinted>
  <dcterms:created xsi:type="dcterms:W3CDTF">2023-04-24T06:39:00Z</dcterms:created>
  <dcterms:modified xsi:type="dcterms:W3CDTF">2023-05-01T04:35:00Z</dcterms:modified>
</cp:coreProperties>
</file>